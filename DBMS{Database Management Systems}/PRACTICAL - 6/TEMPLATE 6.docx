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B632F" w14:textId="77777777" w:rsidR="004B5764" w:rsidRDefault="004B5764" w:rsidP="004B5764">
      <w:pPr>
        <w:pStyle w:val="Heading1"/>
        <w:pageBreakBefore/>
        <w:tabs>
          <w:tab w:val="left" w:pos="0"/>
        </w:tabs>
        <w:jc w:val="center"/>
      </w:pPr>
      <w:r>
        <w:t>PRACTICAL - 6</w:t>
      </w:r>
    </w:p>
    <w:p w14:paraId="1A20B0D2" w14:textId="77777777" w:rsidR="004B5764" w:rsidRDefault="004B5764" w:rsidP="004B5764">
      <w:pPr>
        <w:spacing w:line="276" w:lineRule="auto"/>
        <w:jc w:val="both"/>
        <w:rPr>
          <w:b/>
          <w:u w:val="single"/>
        </w:rPr>
      </w:pPr>
    </w:p>
    <w:p w14:paraId="732C3251" w14:textId="77777777" w:rsidR="004B5764" w:rsidRDefault="004B5764" w:rsidP="004B5764">
      <w:pPr>
        <w:spacing w:line="276" w:lineRule="auto"/>
        <w:jc w:val="both"/>
      </w:pPr>
      <w:r>
        <w:rPr>
          <w:b/>
          <w:u w:val="single"/>
        </w:rPr>
        <w:t>PROGRAM EXECUTION:</w:t>
      </w:r>
    </w:p>
    <w:p w14:paraId="019338F4" w14:textId="77777777" w:rsidR="004B5764" w:rsidRDefault="004B5764" w:rsidP="004B5764">
      <w:pPr>
        <w:spacing w:line="276" w:lineRule="auto"/>
        <w:jc w:val="both"/>
      </w:pPr>
      <w:r>
        <w:rPr>
          <w:b/>
        </w:rPr>
        <w:t>Queries to be performed:</w:t>
      </w:r>
    </w:p>
    <w:p w14:paraId="07FC8EEF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t xml:space="preserve">(1) List total deposit of customer having account date after 3-jan-96. </w:t>
      </w:r>
    </w:p>
    <w:p w14:paraId="7F041354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812"/>
      </w:tblGrid>
      <w:tr w:rsidR="004B5764" w14:paraId="18A03B35" w14:textId="77777777" w:rsidTr="001521E5">
        <w:trPr>
          <w:trHeight w:val="2223"/>
        </w:trPr>
        <w:tc>
          <w:tcPr>
            <w:tcW w:w="8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89245" w14:textId="559E45B0" w:rsidR="004B5764" w:rsidRPr="00BE5653" w:rsidRDefault="00BE5653" w:rsidP="001521E5">
            <w:pPr>
              <w:spacing w:after="0" w:line="240" w:lineRule="auto"/>
              <w:jc w:val="both"/>
              <w:rPr>
                <w:lang w:eastAsia="en-IN"/>
              </w:rPr>
            </w:pPr>
            <w:r w:rsidRPr="00BE5653">
              <w:rPr>
                <w:lang w:eastAsia="en-IN"/>
              </w:rPr>
              <w:drawing>
                <wp:inline distT="0" distB="0" distL="0" distR="0" wp14:anchorId="05C8B086" wp14:editId="7F28A711">
                  <wp:extent cx="5458460" cy="1290955"/>
                  <wp:effectExtent l="0" t="0" r="8890" b="4445"/>
                  <wp:docPr id="463502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5024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460" cy="12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C276F" w14:textId="77777777" w:rsidR="004B5764" w:rsidRDefault="004B5764" w:rsidP="004B5764">
      <w:pPr>
        <w:spacing w:line="276" w:lineRule="auto"/>
        <w:ind w:left="284"/>
        <w:jc w:val="both"/>
        <w:rPr>
          <w:b/>
          <w:u w:val="single"/>
        </w:rPr>
      </w:pPr>
    </w:p>
    <w:p w14:paraId="2B51BC98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t xml:space="preserve">(2) List total deposit of customers living in city Nagpur. </w:t>
      </w:r>
    </w:p>
    <w:p w14:paraId="79BCE2F0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743"/>
      </w:tblGrid>
      <w:tr w:rsidR="004B5764" w14:paraId="07C7B806" w14:textId="77777777" w:rsidTr="001521E5">
        <w:trPr>
          <w:trHeight w:val="1873"/>
        </w:trPr>
        <w:tc>
          <w:tcPr>
            <w:tcW w:w="8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E5B1B94" w14:textId="3AA4083E" w:rsidR="004B5764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C47148">
              <w:rPr>
                <w:b/>
                <w:u w:val="single"/>
              </w:rPr>
              <w:t>SELECT SUM(</w:t>
            </w:r>
            <w:proofErr w:type="gramStart"/>
            <w:r w:rsidRPr="00C47148">
              <w:rPr>
                <w:b/>
                <w:u w:val="single"/>
              </w:rPr>
              <w:t>D.AMOUNT</w:t>
            </w:r>
            <w:proofErr w:type="gramEnd"/>
            <w:r w:rsidRPr="00C47148">
              <w:rPr>
                <w:b/>
                <w:u w:val="single"/>
              </w:rPr>
              <w:t>) FROM DEPOSIT D ,CUSTOMERS C WHERE C.CITY='NAGPUR' AND C.CNAME=D.CNAME;</w:t>
            </w:r>
          </w:p>
          <w:p w14:paraId="1DD44C8F" w14:textId="77777777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66D8265E" w14:textId="77777777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224D582B" w14:textId="77777777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7D17AD01" w14:textId="77777777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3EDC18AB" w14:textId="77777777" w:rsidR="004B5764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C47148">
              <w:rPr>
                <w:b/>
                <w:u w:val="single"/>
              </w:rPr>
              <w:drawing>
                <wp:inline distT="0" distB="0" distL="0" distR="0" wp14:anchorId="3927CBE8" wp14:editId="46C65D45">
                  <wp:extent cx="1600423" cy="543001"/>
                  <wp:effectExtent l="0" t="0" r="0" b="9525"/>
                  <wp:docPr id="1417906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9062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9D638" w14:textId="77777777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6EB97EAD" w14:textId="77777777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2A332964" w14:textId="42F4FFAD" w:rsidR="00C47148" w:rsidRP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</w:tc>
      </w:tr>
    </w:tbl>
    <w:p w14:paraId="002AD5BF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</w:p>
    <w:p w14:paraId="26D4BB53" w14:textId="77777777" w:rsidR="00C47148" w:rsidRDefault="00C47148" w:rsidP="004B5764">
      <w:pPr>
        <w:tabs>
          <w:tab w:val="left" w:pos="1444"/>
        </w:tabs>
        <w:spacing w:line="276" w:lineRule="auto"/>
        <w:jc w:val="both"/>
      </w:pPr>
    </w:p>
    <w:p w14:paraId="6BF2E59C" w14:textId="77777777" w:rsidR="00C47148" w:rsidRDefault="00C47148" w:rsidP="004B5764">
      <w:pPr>
        <w:tabs>
          <w:tab w:val="left" w:pos="1444"/>
        </w:tabs>
        <w:spacing w:line="276" w:lineRule="auto"/>
        <w:jc w:val="both"/>
      </w:pPr>
    </w:p>
    <w:p w14:paraId="4A417497" w14:textId="77777777" w:rsidR="00C47148" w:rsidRDefault="00C47148" w:rsidP="004B5764">
      <w:pPr>
        <w:tabs>
          <w:tab w:val="left" w:pos="1444"/>
        </w:tabs>
        <w:spacing w:line="276" w:lineRule="auto"/>
        <w:jc w:val="both"/>
      </w:pPr>
    </w:p>
    <w:p w14:paraId="2887B179" w14:textId="77777777" w:rsidR="00C47148" w:rsidRDefault="00C47148" w:rsidP="004B5764">
      <w:pPr>
        <w:tabs>
          <w:tab w:val="left" w:pos="1444"/>
        </w:tabs>
        <w:spacing w:line="276" w:lineRule="auto"/>
        <w:jc w:val="both"/>
      </w:pPr>
    </w:p>
    <w:p w14:paraId="22447478" w14:textId="77777777" w:rsidR="00C47148" w:rsidRDefault="00C47148" w:rsidP="004B5764">
      <w:pPr>
        <w:tabs>
          <w:tab w:val="left" w:pos="1444"/>
        </w:tabs>
        <w:spacing w:line="276" w:lineRule="auto"/>
        <w:jc w:val="both"/>
      </w:pPr>
    </w:p>
    <w:p w14:paraId="0656B8F6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lastRenderedPageBreak/>
        <w:t xml:space="preserve">(3) List maximum deposit of customers living in Bombay. </w:t>
      </w:r>
    </w:p>
    <w:p w14:paraId="48026E2A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766"/>
      </w:tblGrid>
      <w:tr w:rsidR="004B5764" w14:paraId="70F33075" w14:textId="77777777" w:rsidTr="001521E5">
        <w:trPr>
          <w:trHeight w:val="3406"/>
        </w:trPr>
        <w:tc>
          <w:tcPr>
            <w:tcW w:w="87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491D55" w14:textId="77777777" w:rsidR="004B5764" w:rsidRDefault="004B5764" w:rsidP="001521E5">
            <w:pPr>
              <w:spacing w:after="0" w:line="240" w:lineRule="auto"/>
              <w:jc w:val="both"/>
              <w:rPr>
                <w:lang w:eastAsia="en-IN"/>
              </w:rPr>
            </w:pPr>
          </w:p>
          <w:p w14:paraId="2FF711EF" w14:textId="701C4B41" w:rsidR="004B5764" w:rsidRDefault="00C47148" w:rsidP="001521E5">
            <w:pPr>
              <w:spacing w:after="0" w:line="240" w:lineRule="auto"/>
              <w:jc w:val="both"/>
            </w:pPr>
            <w:r w:rsidRPr="00C47148">
              <w:t>SELECT MAX(</w:t>
            </w:r>
            <w:proofErr w:type="gramStart"/>
            <w:r w:rsidRPr="00C47148">
              <w:t>D.AMOUNT</w:t>
            </w:r>
            <w:proofErr w:type="gramEnd"/>
            <w:r w:rsidRPr="00C47148">
              <w:t>) FROM DEPOSIT D,CUSTOMERS C WHERE C.CITY='BOMBAY' AND C.CNAME=D.CNAME;</w:t>
            </w:r>
          </w:p>
          <w:p w14:paraId="2E49CFBF" w14:textId="77777777" w:rsidR="00C47148" w:rsidRDefault="00C47148" w:rsidP="001521E5">
            <w:pPr>
              <w:spacing w:after="0" w:line="240" w:lineRule="auto"/>
              <w:jc w:val="both"/>
            </w:pPr>
          </w:p>
          <w:p w14:paraId="3477BF50" w14:textId="67764F1A" w:rsidR="00C47148" w:rsidRDefault="00C47148" w:rsidP="001521E5">
            <w:pPr>
              <w:spacing w:after="0" w:line="240" w:lineRule="auto"/>
              <w:jc w:val="both"/>
            </w:pPr>
            <w:r w:rsidRPr="00C47148">
              <w:drawing>
                <wp:inline distT="0" distB="0" distL="0" distR="0" wp14:anchorId="7D1DB315" wp14:editId="776C1A8C">
                  <wp:extent cx="1581371" cy="609685"/>
                  <wp:effectExtent l="0" t="0" r="0" b="0"/>
                  <wp:docPr id="8376459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6459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6F4E3" w14:textId="77777777" w:rsidR="004B5764" w:rsidRDefault="004B5764" w:rsidP="004B5764">
      <w:pPr>
        <w:spacing w:line="276" w:lineRule="auto"/>
        <w:ind w:left="-76"/>
        <w:jc w:val="both"/>
      </w:pPr>
    </w:p>
    <w:p w14:paraId="063D7006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t xml:space="preserve">(4) Display the highest, lowest, sum, and average salary of all employees. Label the columns Maximum, Minimum, Sum, and Average, respectively. Round your results to the nearest whole number. </w:t>
      </w:r>
    </w:p>
    <w:p w14:paraId="7DFF5B8F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815"/>
      </w:tblGrid>
      <w:tr w:rsidR="004B5764" w14:paraId="1BD183F0" w14:textId="77777777" w:rsidTr="001521E5">
        <w:trPr>
          <w:trHeight w:val="1400"/>
        </w:trPr>
        <w:tc>
          <w:tcPr>
            <w:tcW w:w="8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3B8C95D" w14:textId="77777777" w:rsidR="004B5764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C47148">
              <w:rPr>
                <w:b/>
                <w:u w:val="single"/>
              </w:rPr>
              <w:t>SELECT MAX(EMP_SAL) "MAXIMUM</w:t>
            </w:r>
            <w:proofErr w:type="gramStart"/>
            <w:r w:rsidRPr="00C47148">
              <w:rPr>
                <w:b/>
                <w:u w:val="single"/>
              </w:rPr>
              <w:t>" ,MIN</w:t>
            </w:r>
            <w:proofErr w:type="gramEnd"/>
            <w:r w:rsidRPr="00C47148">
              <w:rPr>
                <w:b/>
                <w:u w:val="single"/>
              </w:rPr>
              <w:t>(EMP_SAL) "MINIMUM",SUM(EMP_SAL) "SUM", AVG(EMP_SAL) "AVERAGE" FROM EMPLOYEE;</w:t>
            </w:r>
          </w:p>
          <w:p w14:paraId="676EAC36" w14:textId="2A1ACFEE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C47148">
              <w:rPr>
                <w:b/>
                <w:u w:val="single"/>
              </w:rPr>
              <w:drawing>
                <wp:inline distT="0" distB="0" distL="0" distR="0" wp14:anchorId="61A7AA30" wp14:editId="7838CD46">
                  <wp:extent cx="4153480" cy="562053"/>
                  <wp:effectExtent l="0" t="0" r="0" b="9525"/>
                  <wp:docPr id="811641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6410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F4C61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</w:p>
    <w:p w14:paraId="78E1F5EF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t xml:space="preserve">(5) Write a query that displays the difference between the highest and lowest salaries. Label the column DIFFERENCE. </w:t>
      </w:r>
    </w:p>
    <w:p w14:paraId="0FA4C3B8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8947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8947"/>
      </w:tblGrid>
      <w:tr w:rsidR="004B5764" w14:paraId="30C3E7F0" w14:textId="77777777" w:rsidTr="00BE5653">
        <w:trPr>
          <w:trHeight w:val="2097"/>
        </w:trPr>
        <w:tc>
          <w:tcPr>
            <w:tcW w:w="8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F520EB" w14:textId="77777777" w:rsidR="004B5764" w:rsidRDefault="004B5764" w:rsidP="001521E5">
            <w:pPr>
              <w:spacing w:after="0" w:line="240" w:lineRule="auto"/>
              <w:jc w:val="both"/>
              <w:rPr>
                <w:lang w:eastAsia="en-IN"/>
              </w:rPr>
            </w:pPr>
          </w:p>
          <w:p w14:paraId="748CC423" w14:textId="77777777" w:rsidR="004B5764" w:rsidRDefault="00C47148" w:rsidP="001521E5">
            <w:pPr>
              <w:spacing w:after="0" w:line="240" w:lineRule="auto"/>
              <w:jc w:val="both"/>
            </w:pPr>
            <w:r w:rsidRPr="00C47148">
              <w:t>SELECT MAX(EMP_SAL)-MIN(EMP_SAL) "DIFFERENCE" FROM EMPLOYEE;</w:t>
            </w:r>
          </w:p>
          <w:p w14:paraId="624FF702" w14:textId="7D58BFB4" w:rsidR="00C47148" w:rsidRDefault="00C47148" w:rsidP="001521E5">
            <w:pPr>
              <w:spacing w:after="0" w:line="240" w:lineRule="auto"/>
              <w:jc w:val="both"/>
            </w:pPr>
            <w:r w:rsidRPr="00C47148">
              <w:drawing>
                <wp:inline distT="0" distB="0" distL="0" distR="0" wp14:anchorId="50BF6908" wp14:editId="5A2D2F7F">
                  <wp:extent cx="1305107" cy="476316"/>
                  <wp:effectExtent l="0" t="0" r="9525" b="0"/>
                  <wp:docPr id="144256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567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59E5A" w14:textId="77777777" w:rsidR="004B5764" w:rsidRDefault="004B5764" w:rsidP="004B5764">
      <w:pPr>
        <w:spacing w:line="276" w:lineRule="auto"/>
        <w:ind w:left="-76"/>
        <w:jc w:val="both"/>
      </w:pPr>
    </w:p>
    <w:p w14:paraId="7AB8DD6D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t>(6) Create a query that will display the total number of employees and, of that total, the number of employees hired in 1995, 1996, 1997, and 1998.</w:t>
      </w:r>
    </w:p>
    <w:p w14:paraId="21138CAB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9052"/>
      </w:tblGrid>
      <w:tr w:rsidR="004B5764" w14:paraId="3D9E27F8" w14:textId="77777777" w:rsidTr="001521E5">
        <w:trPr>
          <w:trHeight w:val="1985"/>
        </w:trPr>
        <w:tc>
          <w:tcPr>
            <w:tcW w:w="9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084F85" w14:textId="7968063F" w:rsidR="004B5764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C47148">
              <w:rPr>
                <w:b/>
                <w:u w:val="single"/>
              </w:rPr>
              <w:t>SELECT COUNT(EMP_NO) FROM EMPLOYEE;</w:t>
            </w:r>
          </w:p>
          <w:p w14:paraId="5C972F73" w14:textId="77777777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21071FBE" w14:textId="29598395" w:rsidR="00C47148" w:rsidRP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C47148">
              <w:rPr>
                <w:b/>
                <w:u w:val="single"/>
              </w:rPr>
              <w:drawing>
                <wp:inline distT="0" distB="0" distL="0" distR="0" wp14:anchorId="710A1E5E" wp14:editId="2C3BE4D3">
                  <wp:extent cx="1476581" cy="533474"/>
                  <wp:effectExtent l="0" t="0" r="9525" b="0"/>
                  <wp:docPr id="19471508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1508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9166D" w14:textId="77777777" w:rsidR="004B5764" w:rsidRDefault="004B5764" w:rsidP="001521E5">
            <w:pPr>
              <w:spacing w:after="0" w:line="240" w:lineRule="auto"/>
              <w:jc w:val="both"/>
            </w:pPr>
          </w:p>
        </w:tc>
      </w:tr>
    </w:tbl>
    <w:p w14:paraId="77701CCC" w14:textId="77777777" w:rsidR="004B5764" w:rsidRDefault="004B5764" w:rsidP="004B5764">
      <w:pPr>
        <w:spacing w:line="276" w:lineRule="auto"/>
        <w:ind w:left="284"/>
        <w:jc w:val="both"/>
        <w:rPr>
          <w:b/>
          <w:u w:val="single"/>
        </w:rPr>
      </w:pPr>
    </w:p>
    <w:p w14:paraId="230DB7CC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t xml:space="preserve">(7) Find the average salaries for each department without displaying the respective department numbers. </w:t>
      </w:r>
    </w:p>
    <w:p w14:paraId="6050BFFC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922"/>
      </w:tblGrid>
      <w:tr w:rsidR="004B5764" w14:paraId="78772834" w14:textId="77777777" w:rsidTr="001521E5">
        <w:trPr>
          <w:trHeight w:val="2183"/>
        </w:trPr>
        <w:tc>
          <w:tcPr>
            <w:tcW w:w="8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760154B" w14:textId="77777777" w:rsidR="004B5764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C47148">
              <w:rPr>
                <w:b/>
                <w:u w:val="single"/>
              </w:rPr>
              <w:t>SELECT AVG(EMP_SAL) FROM EMPLOYEE GROUP BY DEPT_NO;</w:t>
            </w:r>
          </w:p>
          <w:p w14:paraId="7775ACE8" w14:textId="285FFB8C" w:rsidR="00C47148" w:rsidRDefault="00C47148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C47148">
              <w:rPr>
                <w:b/>
                <w:u w:val="single"/>
              </w:rPr>
              <w:drawing>
                <wp:inline distT="0" distB="0" distL="0" distR="0" wp14:anchorId="0541F936" wp14:editId="4F024DCE">
                  <wp:extent cx="1486107" cy="1114581"/>
                  <wp:effectExtent l="0" t="0" r="0" b="9525"/>
                  <wp:docPr id="356804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8040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E50B3" w14:textId="77777777" w:rsidR="004B5764" w:rsidRDefault="004B5764" w:rsidP="004B5764">
      <w:pPr>
        <w:spacing w:line="276" w:lineRule="auto"/>
        <w:ind w:left="284"/>
        <w:jc w:val="both"/>
      </w:pPr>
    </w:p>
    <w:p w14:paraId="2FEBF16E" w14:textId="16823FF1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t>(8) Write a query to display the total salary being paid to each job title, within each department.</w:t>
      </w:r>
    </w:p>
    <w:p w14:paraId="0999D085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922"/>
      </w:tblGrid>
      <w:tr w:rsidR="004B5764" w14:paraId="080C8CE7" w14:textId="77777777" w:rsidTr="001521E5">
        <w:trPr>
          <w:trHeight w:val="2735"/>
        </w:trPr>
        <w:tc>
          <w:tcPr>
            <w:tcW w:w="8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CE143B3" w14:textId="72A0912C" w:rsidR="004B5764" w:rsidRDefault="00C47148" w:rsidP="001521E5">
            <w:pPr>
              <w:spacing w:after="0" w:line="240" w:lineRule="auto"/>
              <w:jc w:val="both"/>
              <w:rPr>
                <w:lang w:eastAsia="en-IN"/>
              </w:rPr>
            </w:pPr>
            <w:r w:rsidRPr="00C47148">
              <w:rPr>
                <w:lang w:eastAsia="en-IN"/>
              </w:rPr>
              <w:t>SELECT DEPT_</w:t>
            </w:r>
            <w:proofErr w:type="gramStart"/>
            <w:r w:rsidRPr="00C47148">
              <w:rPr>
                <w:lang w:eastAsia="en-IN"/>
              </w:rPr>
              <w:t>NO,SUM</w:t>
            </w:r>
            <w:proofErr w:type="gramEnd"/>
            <w:r w:rsidRPr="00C47148">
              <w:rPr>
                <w:lang w:eastAsia="en-IN"/>
              </w:rPr>
              <w:t>(EMP_SAL) FROM EMPLOYEE GROUP BY DEPT_NO;</w:t>
            </w:r>
          </w:p>
          <w:p w14:paraId="6EC137B8" w14:textId="77777777" w:rsidR="00C47148" w:rsidRDefault="00C47148" w:rsidP="001521E5">
            <w:pPr>
              <w:spacing w:after="0" w:line="240" w:lineRule="auto"/>
              <w:jc w:val="both"/>
              <w:rPr>
                <w:lang w:eastAsia="en-IN"/>
              </w:rPr>
            </w:pPr>
          </w:p>
          <w:p w14:paraId="4B49B177" w14:textId="77777777" w:rsidR="00C47148" w:rsidRDefault="00C47148" w:rsidP="001521E5">
            <w:pPr>
              <w:spacing w:after="0" w:line="240" w:lineRule="auto"/>
              <w:jc w:val="both"/>
              <w:rPr>
                <w:lang w:eastAsia="en-IN"/>
              </w:rPr>
            </w:pPr>
          </w:p>
          <w:p w14:paraId="358C1EE7" w14:textId="77777777" w:rsidR="004B5764" w:rsidRDefault="00C47148" w:rsidP="001521E5">
            <w:pPr>
              <w:spacing w:after="0" w:line="240" w:lineRule="auto"/>
              <w:jc w:val="both"/>
              <w:rPr>
                <w:lang w:eastAsia="en-IN"/>
              </w:rPr>
            </w:pPr>
            <w:r w:rsidRPr="00C47148">
              <w:rPr>
                <w:lang w:eastAsia="en-IN"/>
              </w:rPr>
              <w:drawing>
                <wp:inline distT="0" distB="0" distL="0" distR="0" wp14:anchorId="46A3E397" wp14:editId="185EF85E">
                  <wp:extent cx="2248214" cy="1133633"/>
                  <wp:effectExtent l="0" t="0" r="0" b="9525"/>
                  <wp:docPr id="173017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1748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96035" w14:textId="652A1060" w:rsidR="00C47148" w:rsidRDefault="00C47148" w:rsidP="001521E5">
            <w:pPr>
              <w:spacing w:after="0" w:line="240" w:lineRule="auto"/>
              <w:jc w:val="both"/>
              <w:rPr>
                <w:lang w:eastAsia="en-IN"/>
              </w:rPr>
            </w:pPr>
          </w:p>
        </w:tc>
      </w:tr>
    </w:tbl>
    <w:p w14:paraId="64861D82" w14:textId="77777777" w:rsidR="004B5764" w:rsidRDefault="004B5764" w:rsidP="004B5764">
      <w:pPr>
        <w:spacing w:line="276" w:lineRule="auto"/>
        <w:ind w:left="-76"/>
        <w:jc w:val="both"/>
      </w:pPr>
    </w:p>
    <w:p w14:paraId="0826E8C9" w14:textId="77777777" w:rsidR="004B5764" w:rsidRDefault="004B5764" w:rsidP="004B5764">
      <w:pPr>
        <w:tabs>
          <w:tab w:val="left" w:pos="1444"/>
        </w:tabs>
        <w:spacing w:line="276" w:lineRule="auto"/>
        <w:jc w:val="both"/>
      </w:pPr>
      <w:r>
        <w:t xml:space="preserve">(9) Find the average salaries &gt; 2000 for each department without displaying the respective department numbers. </w:t>
      </w:r>
    </w:p>
    <w:p w14:paraId="57BD115A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0" w:type="auto"/>
        <w:tblInd w:w="284" w:type="dxa"/>
        <w:tblLayout w:type="fixed"/>
        <w:tblLook w:val="0000" w:firstRow="0" w:lastRow="0" w:firstColumn="0" w:lastColumn="0" w:noHBand="0" w:noVBand="0"/>
      </w:tblPr>
      <w:tblGrid>
        <w:gridCol w:w="8732"/>
      </w:tblGrid>
      <w:tr w:rsidR="004B5764" w14:paraId="2619665E" w14:textId="77777777" w:rsidTr="001521E5">
        <w:trPr>
          <w:trHeight w:val="2409"/>
        </w:trPr>
        <w:tc>
          <w:tcPr>
            <w:tcW w:w="8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10A6EE" w14:textId="134FE1C7" w:rsidR="004B5764" w:rsidRDefault="00F807FD" w:rsidP="001521E5">
            <w:pPr>
              <w:spacing w:after="0" w:line="240" w:lineRule="auto"/>
              <w:jc w:val="both"/>
            </w:pPr>
            <w:r w:rsidRPr="00F807FD">
              <w:t>SELECT AVG(EMP_SAL) FROM EMPLOYEE GROUP BY DEPT_NO HAVING AVG(EMP_SAL) &gt; 2000;</w:t>
            </w:r>
          </w:p>
          <w:p w14:paraId="4C37C557" w14:textId="3F491007" w:rsidR="00F807FD" w:rsidRDefault="00F807FD" w:rsidP="001521E5">
            <w:pPr>
              <w:spacing w:after="0" w:line="240" w:lineRule="auto"/>
              <w:jc w:val="both"/>
            </w:pPr>
            <w:r w:rsidRPr="00F807FD">
              <w:drawing>
                <wp:inline distT="0" distB="0" distL="0" distR="0" wp14:anchorId="70F8BC86" wp14:editId="116554AC">
                  <wp:extent cx="1486107" cy="666843"/>
                  <wp:effectExtent l="0" t="0" r="0" b="0"/>
                  <wp:docPr id="1242886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8864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0BF59" w14:textId="77777777" w:rsidR="004B5764" w:rsidRDefault="004B5764" w:rsidP="001521E5">
            <w:pPr>
              <w:spacing w:after="0" w:line="240" w:lineRule="auto"/>
              <w:jc w:val="both"/>
            </w:pPr>
          </w:p>
        </w:tc>
      </w:tr>
    </w:tbl>
    <w:p w14:paraId="3778DDFF" w14:textId="77777777" w:rsidR="004B5764" w:rsidRDefault="004B5764" w:rsidP="004B5764">
      <w:pPr>
        <w:spacing w:line="276" w:lineRule="auto"/>
        <w:ind w:left="-76"/>
        <w:jc w:val="both"/>
      </w:pPr>
    </w:p>
    <w:p w14:paraId="23A2D149" w14:textId="38439CE9" w:rsidR="00C47148" w:rsidRDefault="00C47148" w:rsidP="004B5764">
      <w:pPr>
        <w:spacing w:line="276" w:lineRule="auto"/>
        <w:ind w:left="-76"/>
        <w:jc w:val="both"/>
      </w:pPr>
      <w:r>
        <w:t>(10) Display the job and total salary for each job with a total salary amount exceeding 3000, in which excludes president and sorts the list by the total salary.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51"/>
      </w:tblGrid>
      <w:tr w:rsidR="004B5764" w14:paraId="74A968EF" w14:textId="77777777" w:rsidTr="001521E5">
        <w:trPr>
          <w:trHeight w:val="3328"/>
        </w:trPr>
        <w:tc>
          <w:tcPr>
            <w:tcW w:w="9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2E952CF" w14:textId="77777777" w:rsidR="004B5764" w:rsidRDefault="004B5764" w:rsidP="001521E5">
            <w:pPr>
              <w:spacing w:after="0" w:line="240" w:lineRule="auto"/>
              <w:jc w:val="both"/>
            </w:pPr>
            <w:r>
              <w:t xml:space="preserve">Output: </w:t>
            </w:r>
          </w:p>
          <w:p w14:paraId="249121FF" w14:textId="77777777" w:rsidR="004B5764" w:rsidRDefault="004B5764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  <w:p w14:paraId="16137626" w14:textId="77777777" w:rsidR="00F807FD" w:rsidRDefault="00F807FD" w:rsidP="001521E5">
            <w:pPr>
              <w:spacing w:after="0" w:line="240" w:lineRule="auto"/>
              <w:jc w:val="both"/>
            </w:pPr>
            <w:r w:rsidRPr="00F807FD">
              <w:t>SELECT DEPT_</w:t>
            </w:r>
            <w:proofErr w:type="gramStart"/>
            <w:r w:rsidRPr="00F807FD">
              <w:t>NO,SUM</w:t>
            </w:r>
            <w:proofErr w:type="gramEnd"/>
            <w:r w:rsidRPr="00F807FD">
              <w:t>(EMP_SAL) FROM EMPLOYEE GROUP BY DEPT_NO HAVING SUM(EMP_SAL) &gt; 3000 ORDER BY SUM(EMP_SAL);</w:t>
            </w:r>
          </w:p>
          <w:p w14:paraId="5347EC85" w14:textId="77777777" w:rsidR="00F807FD" w:rsidRDefault="00F807FD" w:rsidP="001521E5">
            <w:pPr>
              <w:spacing w:after="0" w:line="240" w:lineRule="auto"/>
              <w:jc w:val="both"/>
            </w:pPr>
          </w:p>
          <w:p w14:paraId="670065F0" w14:textId="77777777" w:rsidR="00F807FD" w:rsidRDefault="00F807FD" w:rsidP="001521E5">
            <w:pPr>
              <w:spacing w:after="0" w:line="240" w:lineRule="auto"/>
              <w:jc w:val="both"/>
            </w:pPr>
          </w:p>
          <w:p w14:paraId="63A60F64" w14:textId="094995B1" w:rsidR="00F807FD" w:rsidRDefault="00F807FD" w:rsidP="001521E5">
            <w:pPr>
              <w:spacing w:after="0" w:line="240" w:lineRule="auto"/>
              <w:jc w:val="both"/>
            </w:pPr>
            <w:r w:rsidRPr="00F807FD">
              <w:drawing>
                <wp:inline distT="0" distB="0" distL="0" distR="0" wp14:anchorId="1408CD65" wp14:editId="30BC45A7">
                  <wp:extent cx="2238687" cy="514422"/>
                  <wp:effectExtent l="0" t="0" r="0" b="0"/>
                  <wp:docPr id="17273871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3871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B9176" w14:textId="7F0FC73E" w:rsidR="004B5764" w:rsidRDefault="004B5764" w:rsidP="004B5764">
      <w:pPr>
        <w:tabs>
          <w:tab w:val="left" w:pos="710"/>
        </w:tabs>
        <w:spacing w:line="276" w:lineRule="auto"/>
        <w:jc w:val="both"/>
      </w:pPr>
    </w:p>
    <w:p w14:paraId="7C78206C" w14:textId="77777777" w:rsidR="004B5764" w:rsidRDefault="004B5764" w:rsidP="004B5764">
      <w:pPr>
        <w:spacing w:line="276" w:lineRule="auto"/>
        <w:ind w:left="-76"/>
        <w:jc w:val="both"/>
      </w:pPr>
    </w:p>
    <w:p w14:paraId="2780D728" w14:textId="77777777" w:rsidR="004B5764" w:rsidRDefault="004B5764" w:rsidP="004B5764">
      <w:pPr>
        <w:tabs>
          <w:tab w:val="left" w:pos="710"/>
          <w:tab w:val="left" w:pos="1560"/>
        </w:tabs>
        <w:spacing w:line="276" w:lineRule="auto"/>
        <w:jc w:val="both"/>
      </w:pPr>
      <w:r>
        <w:t xml:space="preserve">(11) List the branches having sum of deposit more than 5000 and located in city Bombay. </w:t>
      </w:r>
    </w:p>
    <w:p w14:paraId="14CAE031" w14:textId="77777777" w:rsidR="004B5764" w:rsidRDefault="004B5764" w:rsidP="004B5764">
      <w:pPr>
        <w:spacing w:line="276" w:lineRule="auto"/>
        <w:ind w:left="284"/>
        <w:jc w:val="both"/>
      </w:pPr>
      <w:r>
        <w:rPr>
          <w:b/>
          <w:u w:val="single"/>
        </w:rPr>
        <w:t>Output:</w:t>
      </w:r>
    </w:p>
    <w:tbl>
      <w:tblPr>
        <w:tblW w:w="898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8985"/>
      </w:tblGrid>
      <w:tr w:rsidR="004B5764" w14:paraId="2478D9CC" w14:textId="77777777" w:rsidTr="00F807FD">
        <w:trPr>
          <w:trHeight w:val="1808"/>
        </w:trPr>
        <w:tc>
          <w:tcPr>
            <w:tcW w:w="8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07764A" w14:textId="5B9AAE45" w:rsidR="004B5764" w:rsidRDefault="00F807FD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F807FD">
              <w:rPr>
                <w:b/>
                <w:u w:val="single"/>
              </w:rPr>
              <w:t xml:space="preserve">SELECT </w:t>
            </w:r>
            <w:proofErr w:type="gramStart"/>
            <w:r w:rsidRPr="00F807FD">
              <w:rPr>
                <w:b/>
                <w:u w:val="single"/>
              </w:rPr>
              <w:t>D.BNAME</w:t>
            </w:r>
            <w:proofErr w:type="gramEnd"/>
            <w:r w:rsidRPr="00F807FD">
              <w:rPr>
                <w:b/>
                <w:u w:val="single"/>
              </w:rPr>
              <w:t xml:space="preserve"> FROM DEPOSIT D , BRANCH B WHERE D.BNAME = B.CNAME AND B.CITY='BOMBAY' GROUP BY D.BNAME HAVING SUM(D.AMOUNT) &gt; 5000;</w:t>
            </w:r>
          </w:p>
          <w:p w14:paraId="58EBD2AE" w14:textId="3479F54B" w:rsidR="00F807FD" w:rsidRDefault="00F807FD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  <w:r w:rsidRPr="00F807FD">
              <w:rPr>
                <w:b/>
                <w:u w:val="single"/>
              </w:rPr>
              <w:drawing>
                <wp:inline distT="0" distB="0" distL="0" distR="0" wp14:anchorId="45C406B4" wp14:editId="0C41F3AC">
                  <wp:extent cx="1076475" cy="485843"/>
                  <wp:effectExtent l="0" t="0" r="0" b="9525"/>
                  <wp:docPr id="495853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8532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3008D" w14:textId="77777777" w:rsidR="004B5764" w:rsidRDefault="004B5764" w:rsidP="001521E5">
            <w:pPr>
              <w:spacing w:after="0" w:line="240" w:lineRule="auto"/>
              <w:jc w:val="both"/>
              <w:rPr>
                <w:b/>
                <w:u w:val="single"/>
              </w:rPr>
            </w:pPr>
          </w:p>
        </w:tc>
      </w:tr>
    </w:tbl>
    <w:p w14:paraId="5513420B" w14:textId="77777777" w:rsidR="006D583D" w:rsidRDefault="006D583D"/>
    <w:sectPr w:rsidR="006D583D">
      <w:headerReference w:type="default" r:id="rId18"/>
      <w:footerReference w:type="default" r:id="rId19"/>
      <w:pgSz w:w="11906" w:h="16838"/>
      <w:pgMar w:top="1530" w:right="1530" w:bottom="1541" w:left="1541" w:header="798" w:footer="809" w:gutter="0"/>
      <w:pgBorders>
        <w:top w:val="double" w:sz="12" w:space="11" w:color="00000A"/>
        <w:left w:val="double" w:sz="12" w:space="31" w:color="00000A"/>
        <w:bottom w:val="double" w:sz="12" w:space="11" w:color="00000A"/>
        <w:right w:val="double" w:sz="12" w:space="31" w:color="00000A"/>
      </w:pgBorders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785C0" w14:textId="77777777" w:rsidR="002B377E" w:rsidRDefault="002B377E">
      <w:pPr>
        <w:spacing w:after="0" w:line="240" w:lineRule="auto"/>
      </w:pPr>
      <w:r>
        <w:separator/>
      </w:r>
    </w:p>
  </w:endnote>
  <w:endnote w:type="continuationSeparator" w:id="0">
    <w:p w14:paraId="280FE7D9" w14:textId="77777777" w:rsidR="002B377E" w:rsidRDefault="002B3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3C116" w14:textId="50A3F634" w:rsidR="00000000" w:rsidRDefault="00000000">
    <w:pPr>
      <w:pStyle w:val="Footer"/>
    </w:pPr>
    <w:r>
      <w:t>B.Tech. III SEM /</w:t>
    </w:r>
    <w:proofErr w:type="gramStart"/>
    <w:r>
      <w:t>CSE(</w:t>
    </w:r>
    <w:proofErr w:type="gramEnd"/>
    <w:r w:rsidR="00FD571A">
      <w:t>Ai &amp; Ds</w:t>
    </w:r>
    <w:r>
      <w:t>)/DBMS/2</w:t>
    </w:r>
    <w:r w:rsidR="00FD571A">
      <w:t>3</w:t>
    </w:r>
    <w:r>
      <w:t>C2</w:t>
    </w:r>
    <w:r w:rsidR="00FD571A">
      <w:t>2</w:t>
    </w:r>
    <w:r>
      <w:t>0</w:t>
    </w:r>
    <w:r w:rsidR="00FD571A">
      <w:t>09</w:t>
    </w:r>
    <w:r>
      <w:t>/</w:t>
    </w:r>
    <w:r w:rsidR="00FD571A">
      <w:t>HARSH DEVRE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DE054" w14:textId="77777777" w:rsidR="002B377E" w:rsidRDefault="002B377E">
      <w:pPr>
        <w:spacing w:after="0" w:line="240" w:lineRule="auto"/>
      </w:pPr>
      <w:r>
        <w:separator/>
      </w:r>
    </w:p>
  </w:footnote>
  <w:footnote w:type="continuationSeparator" w:id="0">
    <w:p w14:paraId="193C98E8" w14:textId="77777777" w:rsidR="002B377E" w:rsidRDefault="002B3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CC99C" w14:textId="657C0B26" w:rsidR="00000000" w:rsidRDefault="004B5764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 wp14:anchorId="3A45C469" wp14:editId="74EA8EFA">
          <wp:simplePos x="0" y="0"/>
          <wp:positionH relativeFrom="column">
            <wp:posOffset>-64770</wp:posOffset>
          </wp:positionH>
          <wp:positionV relativeFrom="paragraph">
            <wp:posOffset>118110</wp:posOffset>
          </wp:positionV>
          <wp:extent cx="1004570" cy="673735"/>
          <wp:effectExtent l="0" t="0" r="5080" b="0"/>
          <wp:wrapTight wrapText="bothSides">
            <wp:wrapPolygon edited="0">
              <wp:start x="0" y="0"/>
              <wp:lineTo x="0" y="20765"/>
              <wp:lineTo x="21300" y="20765"/>
              <wp:lineTo x="2130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6737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1F3ADE" w14:textId="77777777" w:rsidR="00000000" w:rsidRDefault="00000000" w:rsidP="003A1495">
    <w:pPr>
      <w:pStyle w:val="Header"/>
      <w:jc w:val="center"/>
    </w:pPr>
    <w:r>
      <w:rPr>
        <w:b/>
        <w:bCs/>
      </w:rPr>
      <w:t>ITM(SLS) BARODA UNIVERSITY</w:t>
    </w:r>
  </w:p>
  <w:p w14:paraId="16221E48" w14:textId="77777777" w:rsidR="00000000" w:rsidRDefault="00000000" w:rsidP="003A1495">
    <w:pPr>
      <w:pStyle w:val="Header"/>
      <w:jc w:val="center"/>
    </w:pPr>
    <w:r>
      <w:rPr>
        <w:b/>
        <w:bCs/>
      </w:rPr>
      <w:t>DEPARTMENT OF COMPUTER SCIENCE, ENGINEERING, AND TECHNOLOGY</w:t>
    </w:r>
  </w:p>
  <w:p w14:paraId="35F07C82" w14:textId="77777777" w:rsidR="00000000" w:rsidRDefault="00000000">
    <w:pPr>
      <w:pStyle w:val="Header"/>
      <w:rPr>
        <w:b/>
        <w:bCs/>
      </w:rPr>
    </w:pPr>
  </w:p>
  <w:p w14:paraId="65E56496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 w16cid:durableId="348994387">
    <w:abstractNumId w:val="0"/>
  </w:num>
  <w:num w:numId="2" w16cid:durableId="281109666">
    <w:abstractNumId w:val="1"/>
  </w:num>
  <w:num w:numId="3" w16cid:durableId="1522664664">
    <w:abstractNumId w:val="2"/>
  </w:num>
  <w:num w:numId="4" w16cid:durableId="1865166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64"/>
    <w:rsid w:val="002B377E"/>
    <w:rsid w:val="004B5764"/>
    <w:rsid w:val="006D583D"/>
    <w:rsid w:val="0081322D"/>
    <w:rsid w:val="00950095"/>
    <w:rsid w:val="00BE5653"/>
    <w:rsid w:val="00C47148"/>
    <w:rsid w:val="00F807FD"/>
    <w:rsid w:val="00F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68CC6"/>
  <w15:chartTrackingRefBased/>
  <w15:docId w15:val="{9A11950F-37EA-4C0C-9C00-27A2DE31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64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54" w:lineRule="auto"/>
      <w:textAlignment w:val="baseline"/>
    </w:pPr>
    <w:rPr>
      <w:rFonts w:ascii="Verdana" w:eastAsia="SimSun" w:hAnsi="Verdana" w:cs="F"/>
      <w:kern w:val="2"/>
    </w:rPr>
  </w:style>
  <w:style w:type="paragraph" w:styleId="Heading1">
    <w:name w:val="heading 1"/>
    <w:basedOn w:val="Normal"/>
    <w:next w:val="BodyText"/>
    <w:link w:val="Heading1Char"/>
    <w:qFormat/>
    <w:rsid w:val="004B5764"/>
    <w:pPr>
      <w:numPr>
        <w:numId w:val="1"/>
      </w:num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5764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customStyle="1" w:styleId="LO-Normal">
    <w:name w:val="LO-Normal"/>
    <w:rsid w:val="004B5764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line="254" w:lineRule="auto"/>
      <w:textAlignment w:val="baseline"/>
    </w:pPr>
    <w:rPr>
      <w:rFonts w:ascii="Verdana" w:eastAsia="SimSun" w:hAnsi="Verdana" w:cs="F"/>
      <w:kern w:val="2"/>
    </w:rPr>
  </w:style>
  <w:style w:type="paragraph" w:styleId="Header">
    <w:name w:val="header"/>
    <w:basedOn w:val="Normal"/>
    <w:link w:val="HeaderChar"/>
    <w:rsid w:val="004B5764"/>
    <w:pPr>
      <w:suppressLineNumbers/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764"/>
    <w:rPr>
      <w:rFonts w:ascii="Verdana" w:eastAsia="SimSun" w:hAnsi="Verdana" w:cs="F"/>
      <w:kern w:val="2"/>
    </w:rPr>
  </w:style>
  <w:style w:type="paragraph" w:styleId="Footer">
    <w:name w:val="footer"/>
    <w:basedOn w:val="Normal"/>
    <w:link w:val="FooterChar"/>
    <w:rsid w:val="004B5764"/>
    <w:pPr>
      <w:suppressLineNumbers/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B5764"/>
    <w:rPr>
      <w:rFonts w:ascii="Verdana" w:eastAsia="SimSun" w:hAnsi="Verdana" w:cs="F"/>
      <w:kern w:val="2"/>
    </w:rPr>
  </w:style>
  <w:style w:type="paragraph" w:styleId="ListParagraph">
    <w:name w:val="List Paragraph"/>
    <w:basedOn w:val="Normal"/>
    <w:qFormat/>
    <w:rsid w:val="004B5764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4B57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B5764"/>
    <w:rPr>
      <w:rFonts w:ascii="Verdana" w:eastAsia="SimSun" w:hAnsi="Verdana" w:cs="F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Gautam</dc:creator>
  <cp:keywords/>
  <dc:description/>
  <cp:lastModifiedBy>PARTH DEVRE</cp:lastModifiedBy>
  <cp:revision>3</cp:revision>
  <dcterms:created xsi:type="dcterms:W3CDTF">2022-11-14T14:01:00Z</dcterms:created>
  <dcterms:modified xsi:type="dcterms:W3CDTF">2024-09-06T07:51:00Z</dcterms:modified>
</cp:coreProperties>
</file>