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B632F" w14:textId="77777777" w:rsidR="004B5764" w:rsidRDefault="004B5764" w:rsidP="004B5764">
      <w:pPr>
        <w:pStyle w:val="Heading1"/>
        <w:pageBreakBefore/>
        <w:tabs>
          <w:tab w:val="left" w:pos="0"/>
        </w:tabs>
        <w:jc w:val="center"/>
      </w:pPr>
      <w:r>
        <w:t>PRACTICAL - 6</w:t>
      </w:r>
    </w:p>
    <w:p w14:paraId="3F98E581" w14:textId="77777777" w:rsidR="004B5764" w:rsidRDefault="004B5764" w:rsidP="004B5764">
      <w:pPr>
        <w:spacing w:line="276" w:lineRule="auto"/>
        <w:jc w:val="both"/>
        <w:rPr>
          <w:b/>
        </w:rPr>
      </w:pPr>
    </w:p>
    <w:p w14:paraId="67A96120" w14:textId="77777777" w:rsidR="004B5764" w:rsidRDefault="004B5764" w:rsidP="004B5764">
      <w:pPr>
        <w:spacing w:line="276" w:lineRule="auto"/>
        <w:ind w:left="-76"/>
        <w:jc w:val="both"/>
      </w:pPr>
      <w:r>
        <w:rPr>
          <w:b/>
          <w:u w:val="single"/>
        </w:rPr>
        <w:t xml:space="preserve">AIM: </w:t>
      </w:r>
      <w:r>
        <w:rPr>
          <w:b/>
          <w:bCs/>
        </w:rPr>
        <w:t>To apply the concept of Aggregating Data using Group functions</w:t>
      </w:r>
    </w:p>
    <w:p w14:paraId="67FFEB9A" w14:textId="77777777" w:rsidR="004B5764" w:rsidRPr="003A1495" w:rsidRDefault="004B5764" w:rsidP="004B5764">
      <w:pPr>
        <w:spacing w:line="276" w:lineRule="auto"/>
        <w:jc w:val="both"/>
      </w:pPr>
      <w:r>
        <w:rPr>
          <w:b/>
          <w:u w:val="single"/>
        </w:rPr>
        <w:t>THEORY:</w:t>
      </w:r>
    </w:p>
    <w:p w14:paraId="5FFE711F" w14:textId="77777777" w:rsidR="004B5764" w:rsidRPr="003A1495" w:rsidRDefault="004B5764" w:rsidP="004B5764">
      <w:pPr>
        <w:spacing w:line="276" w:lineRule="auto"/>
      </w:pPr>
      <w:r>
        <w:rPr>
          <w:b/>
        </w:rPr>
        <w:t>GROUP BY</w:t>
      </w:r>
    </w:p>
    <w:p w14:paraId="3F46ADF8" w14:textId="77777777" w:rsidR="004B5764" w:rsidRDefault="004B5764" w:rsidP="004B5764">
      <w:pPr>
        <w:spacing w:line="276" w:lineRule="auto"/>
        <w:jc w:val="both"/>
      </w:pPr>
      <w:r>
        <w:t>The SQL GROUP BY clause can be used in a SELECT statement to collect data across multiple records and group the results by one or more columns.</w:t>
      </w:r>
    </w:p>
    <w:p w14:paraId="158CD8AA" w14:textId="77777777" w:rsidR="004B5764" w:rsidRDefault="004B5764" w:rsidP="004B5764">
      <w:pPr>
        <w:spacing w:line="276" w:lineRule="auto"/>
        <w:jc w:val="both"/>
      </w:pPr>
      <w:r>
        <w:rPr>
          <w:b/>
          <w:bCs/>
          <w:u w:val="single"/>
        </w:rPr>
        <w:t>Syntax:</w:t>
      </w:r>
    </w:p>
    <w:p w14:paraId="5760B5DE" w14:textId="77777777" w:rsidR="004B5764" w:rsidRDefault="004B5764" w:rsidP="004B5764">
      <w:pPr>
        <w:spacing w:line="276" w:lineRule="auto"/>
        <w:jc w:val="both"/>
      </w:pPr>
      <w:r>
        <w:t>The syntax for the GROUP BY clause in SQL is:</w:t>
      </w:r>
    </w:p>
    <w:p w14:paraId="342DE3C2" w14:textId="77777777" w:rsidR="004B5764" w:rsidRDefault="004B5764" w:rsidP="004B5764">
      <w:pPr>
        <w:spacing w:line="276" w:lineRule="auto"/>
        <w:jc w:val="both"/>
      </w:pPr>
      <w:r>
        <w:t>SELECT expression</w:t>
      </w:r>
      <w:proofErr w:type="gramStart"/>
      <w:r>
        <w:t>1,expression</w:t>
      </w:r>
      <w:proofErr w:type="gramEnd"/>
      <w:r>
        <w:t>2, ...expression-n, aggregate function (</w:t>
      </w:r>
      <w:proofErr w:type="spellStart"/>
      <w:r>
        <w:t>aggregate_expression</w:t>
      </w:r>
      <w:proofErr w:type="spellEnd"/>
      <w:r>
        <w:t xml:space="preserve">)FROM tables[WHERE conditions]GROUP BY expression1, expression2, ... </w:t>
      </w:r>
      <w:proofErr w:type="spellStart"/>
      <w:r>
        <w:t>expression_n</w:t>
      </w:r>
      <w:proofErr w:type="spellEnd"/>
      <w:r>
        <w:t>[ORDER BY expression [ ASC | DESC ]];</w:t>
      </w:r>
    </w:p>
    <w:p w14:paraId="5F8768B5" w14:textId="77777777" w:rsidR="004B5764" w:rsidRDefault="004B5764" w:rsidP="004B5764">
      <w:pPr>
        <w:spacing w:line="276" w:lineRule="auto"/>
        <w:jc w:val="both"/>
      </w:pPr>
      <w:r>
        <w:t>Parameters or Arguments</w:t>
      </w:r>
    </w:p>
    <w:p w14:paraId="68C8E2C9" w14:textId="77777777" w:rsidR="004B5764" w:rsidRDefault="004B5764" w:rsidP="004B5764">
      <w:pPr>
        <w:pStyle w:val="ListParagraph"/>
        <w:numPr>
          <w:ilvl w:val="0"/>
          <w:numId w:val="2"/>
        </w:numPr>
        <w:spacing w:line="276" w:lineRule="auto"/>
        <w:jc w:val="both"/>
      </w:pPr>
      <w:r>
        <w:rPr>
          <w:b/>
          <w:bCs/>
        </w:rPr>
        <w:t>expression1, expression2, ...expression-n</w:t>
      </w:r>
      <w:r>
        <w:t>: Expressions that are not encapsulated within an aggregate function and must be included in the GROUP BY Clause at the end of the SQL statement.</w:t>
      </w:r>
    </w:p>
    <w:p w14:paraId="7DB11C99" w14:textId="77777777" w:rsidR="004B5764" w:rsidRDefault="004B5764" w:rsidP="004B5764">
      <w:pPr>
        <w:pStyle w:val="ListParagraph"/>
        <w:numPr>
          <w:ilvl w:val="0"/>
          <w:numId w:val="2"/>
        </w:numPr>
        <w:spacing w:line="276" w:lineRule="auto"/>
        <w:jc w:val="both"/>
      </w:pPr>
      <w:r>
        <w:rPr>
          <w:b/>
          <w:bCs/>
        </w:rPr>
        <w:t xml:space="preserve">Aggregate function: </w:t>
      </w:r>
      <w:r>
        <w:t>This is an aggregate function such as the SUM, COUNT, MIN, MAX, or AVG functions.</w:t>
      </w:r>
    </w:p>
    <w:p w14:paraId="0EA302C9" w14:textId="77777777" w:rsidR="004B5764" w:rsidRDefault="004B5764" w:rsidP="004B5764">
      <w:pPr>
        <w:pStyle w:val="ListParagraph"/>
        <w:numPr>
          <w:ilvl w:val="0"/>
          <w:numId w:val="2"/>
        </w:numPr>
        <w:spacing w:line="276" w:lineRule="auto"/>
        <w:jc w:val="both"/>
      </w:pPr>
      <w:r>
        <w:rPr>
          <w:b/>
          <w:bCs/>
        </w:rPr>
        <w:t xml:space="preserve">Aggregate expression: </w:t>
      </w:r>
      <w:r>
        <w:t>This is the column or expression that the </w:t>
      </w:r>
      <w:r>
        <w:rPr>
          <w:i/>
          <w:iCs/>
        </w:rPr>
        <w:t>aggregate function</w:t>
      </w:r>
      <w:r>
        <w:t> will be used on.</w:t>
      </w:r>
    </w:p>
    <w:p w14:paraId="1EAE8D66" w14:textId="77777777" w:rsidR="004B5764" w:rsidRDefault="004B5764" w:rsidP="004B5764">
      <w:pPr>
        <w:pStyle w:val="ListParagraph"/>
        <w:numPr>
          <w:ilvl w:val="0"/>
          <w:numId w:val="2"/>
        </w:numPr>
        <w:spacing w:line="276" w:lineRule="auto"/>
        <w:jc w:val="both"/>
      </w:pPr>
      <w:r>
        <w:rPr>
          <w:b/>
          <w:bCs/>
        </w:rPr>
        <w:t xml:space="preserve">Tables: </w:t>
      </w:r>
      <w:r>
        <w:t>The tables that you wish to retrieve records from. There must be at least one table listed in the FROM clause.</w:t>
      </w:r>
    </w:p>
    <w:p w14:paraId="29733442" w14:textId="77777777" w:rsidR="004B5764" w:rsidRDefault="004B5764" w:rsidP="004B5764">
      <w:pPr>
        <w:pStyle w:val="ListParagraph"/>
        <w:numPr>
          <w:ilvl w:val="0"/>
          <w:numId w:val="2"/>
        </w:numPr>
        <w:spacing w:line="276" w:lineRule="auto"/>
        <w:jc w:val="both"/>
      </w:pPr>
      <w:r>
        <w:rPr>
          <w:b/>
          <w:bCs/>
        </w:rPr>
        <w:t xml:space="preserve">WHERE conditions: </w:t>
      </w:r>
      <w:r>
        <w:t>Optional. These are conditions that must be met for the records to be selected.</w:t>
      </w:r>
    </w:p>
    <w:p w14:paraId="43A89647" w14:textId="77777777" w:rsidR="004B5764" w:rsidRDefault="004B5764" w:rsidP="004B5764">
      <w:pPr>
        <w:pStyle w:val="ListParagraph"/>
        <w:numPr>
          <w:ilvl w:val="0"/>
          <w:numId w:val="2"/>
        </w:numPr>
        <w:spacing w:line="276" w:lineRule="auto"/>
        <w:jc w:val="both"/>
      </w:pPr>
      <w:r>
        <w:rPr>
          <w:b/>
          <w:bCs/>
        </w:rPr>
        <w:t xml:space="preserve">ORDER BY expression: </w:t>
      </w:r>
      <w:r>
        <w:t>Optional. The expression used to sort the records in the result set. If more than one expression is provided, the values should be comma separated.</w:t>
      </w:r>
    </w:p>
    <w:p w14:paraId="3599F484" w14:textId="77777777" w:rsidR="004B5764" w:rsidRDefault="004B5764" w:rsidP="004B5764">
      <w:pPr>
        <w:pStyle w:val="ListParagraph"/>
        <w:numPr>
          <w:ilvl w:val="0"/>
          <w:numId w:val="2"/>
        </w:numPr>
        <w:spacing w:line="276" w:lineRule="auto"/>
        <w:jc w:val="both"/>
      </w:pPr>
      <w:r>
        <w:rPr>
          <w:b/>
          <w:bCs/>
        </w:rPr>
        <w:t xml:space="preserve">ASC: </w:t>
      </w:r>
      <w:r>
        <w:t>Optional. ASC sorts the result set in ascending order by </w:t>
      </w:r>
      <w:r>
        <w:rPr>
          <w:i/>
          <w:iCs/>
        </w:rPr>
        <w:t>expression</w:t>
      </w:r>
      <w:r>
        <w:t xml:space="preserve">. This is the default </w:t>
      </w:r>
      <w:proofErr w:type="spellStart"/>
      <w:r>
        <w:t>behavior</w:t>
      </w:r>
      <w:proofErr w:type="spellEnd"/>
      <w:r>
        <w:t>, if no modifier is provider.</w:t>
      </w:r>
    </w:p>
    <w:p w14:paraId="6E4633CF" w14:textId="77777777" w:rsidR="004B5764" w:rsidRDefault="004B5764" w:rsidP="004B5764">
      <w:pPr>
        <w:pStyle w:val="ListParagraph"/>
        <w:numPr>
          <w:ilvl w:val="0"/>
          <w:numId w:val="2"/>
        </w:numPr>
        <w:spacing w:line="276" w:lineRule="auto"/>
        <w:jc w:val="both"/>
      </w:pPr>
      <w:r>
        <w:rPr>
          <w:b/>
          <w:bCs/>
        </w:rPr>
        <w:t xml:space="preserve">DESC: </w:t>
      </w:r>
      <w:r>
        <w:t>Optional. DESC sorts the result set in descending order by </w:t>
      </w:r>
      <w:r>
        <w:rPr>
          <w:i/>
          <w:iCs/>
        </w:rPr>
        <w:t>expression</w:t>
      </w:r>
      <w:r>
        <w:t>.</w:t>
      </w:r>
    </w:p>
    <w:p w14:paraId="163E6D76" w14:textId="77777777" w:rsidR="004B5764" w:rsidRDefault="004B5764" w:rsidP="004B5764">
      <w:pPr>
        <w:spacing w:line="276" w:lineRule="auto"/>
        <w:jc w:val="both"/>
      </w:pPr>
      <w:r>
        <w:rPr>
          <w:b/>
          <w:bCs/>
        </w:rPr>
        <w:lastRenderedPageBreak/>
        <w:t>Example - Using GROUP BY with the SUM Function</w:t>
      </w:r>
    </w:p>
    <w:p w14:paraId="73F9F2A6" w14:textId="77777777" w:rsidR="004B5764" w:rsidRDefault="004B5764" w:rsidP="004B5764">
      <w:pPr>
        <w:spacing w:line="276" w:lineRule="auto"/>
        <w:jc w:val="both"/>
      </w:pPr>
      <w:r>
        <w:t>Let's look at how to use the GROUP BY clause with the SUM function in SQL.</w:t>
      </w:r>
    </w:p>
    <w:p w14:paraId="56DEBFA4" w14:textId="77777777" w:rsidR="004B5764" w:rsidRDefault="004B5764" w:rsidP="004B5764">
      <w:pPr>
        <w:spacing w:line="276" w:lineRule="auto"/>
        <w:jc w:val="both"/>
      </w:pPr>
      <w:r>
        <w:t>We have a table called </w:t>
      </w:r>
      <w:r>
        <w:rPr>
          <w:i/>
          <w:iCs/>
        </w:rPr>
        <w:t>employees</w:t>
      </w:r>
      <w:r>
        <w:t> with the following data:</w:t>
      </w:r>
    </w:p>
    <w:tbl>
      <w:tblPr>
        <w:tblW w:w="0" w:type="auto"/>
        <w:tblLayout w:type="fixed"/>
        <w:tblLook w:val="0000" w:firstRow="0" w:lastRow="0" w:firstColumn="0" w:lastColumn="0" w:noHBand="0" w:noVBand="0"/>
      </w:tblPr>
      <w:tblGrid>
        <w:gridCol w:w="2780"/>
        <w:gridCol w:w="1661"/>
        <w:gridCol w:w="1724"/>
        <w:gridCol w:w="1068"/>
        <w:gridCol w:w="1276"/>
      </w:tblGrid>
      <w:tr w:rsidR="004B5764" w14:paraId="53B41E5B" w14:textId="77777777" w:rsidTr="001521E5">
        <w:trPr>
          <w:trHeight w:val="508"/>
        </w:trPr>
        <w:tc>
          <w:tcPr>
            <w:tcW w:w="2780" w:type="dxa"/>
            <w:tcBorders>
              <w:top w:val="single" w:sz="4" w:space="0" w:color="00000A"/>
              <w:left w:val="single" w:sz="4" w:space="0" w:color="00000A"/>
              <w:bottom w:val="single" w:sz="4" w:space="0" w:color="00000A"/>
              <w:right w:val="single" w:sz="4" w:space="0" w:color="00000A"/>
            </w:tcBorders>
            <w:shd w:val="clear" w:color="auto" w:fill="auto"/>
          </w:tcPr>
          <w:p w14:paraId="3A6AE1CD" w14:textId="77777777" w:rsidR="004B5764" w:rsidRDefault="004B5764" w:rsidP="001521E5">
            <w:pPr>
              <w:spacing w:after="0" w:line="240" w:lineRule="auto"/>
              <w:jc w:val="both"/>
            </w:pPr>
            <w:proofErr w:type="spellStart"/>
            <w:r>
              <w:rPr>
                <w:b/>
              </w:rPr>
              <w:t>Employee_number</w:t>
            </w:r>
            <w:proofErr w:type="spellEnd"/>
          </w:p>
        </w:tc>
        <w:tc>
          <w:tcPr>
            <w:tcW w:w="1661" w:type="dxa"/>
            <w:tcBorders>
              <w:top w:val="single" w:sz="4" w:space="0" w:color="00000A"/>
              <w:left w:val="single" w:sz="4" w:space="0" w:color="00000A"/>
              <w:bottom w:val="single" w:sz="4" w:space="0" w:color="00000A"/>
              <w:right w:val="single" w:sz="4" w:space="0" w:color="00000A"/>
            </w:tcBorders>
            <w:shd w:val="clear" w:color="auto" w:fill="auto"/>
          </w:tcPr>
          <w:p w14:paraId="31654C8A" w14:textId="77777777" w:rsidR="004B5764" w:rsidRDefault="004B5764" w:rsidP="001521E5">
            <w:pPr>
              <w:spacing w:after="0" w:line="240" w:lineRule="auto"/>
              <w:jc w:val="both"/>
            </w:pPr>
            <w:proofErr w:type="spellStart"/>
            <w:r>
              <w:rPr>
                <w:b/>
              </w:rPr>
              <w:t>last_name</w:t>
            </w:r>
            <w:proofErr w:type="spellEnd"/>
          </w:p>
        </w:tc>
        <w:tc>
          <w:tcPr>
            <w:tcW w:w="1724" w:type="dxa"/>
            <w:tcBorders>
              <w:top w:val="single" w:sz="4" w:space="0" w:color="00000A"/>
              <w:left w:val="single" w:sz="4" w:space="0" w:color="00000A"/>
              <w:bottom w:val="single" w:sz="4" w:space="0" w:color="00000A"/>
              <w:right w:val="single" w:sz="4" w:space="0" w:color="00000A"/>
            </w:tcBorders>
            <w:shd w:val="clear" w:color="auto" w:fill="auto"/>
          </w:tcPr>
          <w:p w14:paraId="16362686" w14:textId="77777777" w:rsidR="004B5764" w:rsidRDefault="004B5764" w:rsidP="001521E5">
            <w:pPr>
              <w:spacing w:after="0" w:line="240" w:lineRule="auto"/>
              <w:jc w:val="both"/>
            </w:pPr>
            <w:proofErr w:type="spellStart"/>
            <w:r>
              <w:rPr>
                <w:b/>
              </w:rPr>
              <w:t>first_name</w:t>
            </w:r>
            <w:proofErr w:type="spellEnd"/>
          </w:p>
        </w:tc>
        <w:tc>
          <w:tcPr>
            <w:tcW w:w="1068" w:type="dxa"/>
            <w:tcBorders>
              <w:top w:val="single" w:sz="4" w:space="0" w:color="00000A"/>
              <w:left w:val="single" w:sz="4" w:space="0" w:color="00000A"/>
              <w:bottom w:val="single" w:sz="4" w:space="0" w:color="00000A"/>
              <w:right w:val="single" w:sz="4" w:space="0" w:color="00000A"/>
            </w:tcBorders>
            <w:shd w:val="clear" w:color="auto" w:fill="auto"/>
          </w:tcPr>
          <w:p w14:paraId="367094BC" w14:textId="77777777" w:rsidR="004B5764" w:rsidRDefault="004B5764" w:rsidP="001521E5">
            <w:pPr>
              <w:spacing w:after="0" w:line="240" w:lineRule="auto"/>
              <w:jc w:val="both"/>
            </w:pPr>
            <w:r>
              <w:rPr>
                <w:b/>
              </w:rPr>
              <w:t>salary</w:t>
            </w:r>
          </w:p>
        </w:tc>
        <w:tc>
          <w:tcPr>
            <w:tcW w:w="1276" w:type="dxa"/>
            <w:tcBorders>
              <w:top w:val="single" w:sz="4" w:space="0" w:color="00000A"/>
              <w:left w:val="single" w:sz="4" w:space="0" w:color="00000A"/>
              <w:bottom w:val="single" w:sz="4" w:space="0" w:color="00000A"/>
              <w:right w:val="single" w:sz="4" w:space="0" w:color="00000A"/>
            </w:tcBorders>
            <w:shd w:val="clear" w:color="auto" w:fill="auto"/>
          </w:tcPr>
          <w:p w14:paraId="1806B0AA" w14:textId="77777777" w:rsidR="004B5764" w:rsidRDefault="004B5764" w:rsidP="001521E5">
            <w:pPr>
              <w:spacing w:after="0" w:line="240" w:lineRule="auto"/>
              <w:jc w:val="both"/>
            </w:pPr>
            <w:proofErr w:type="spellStart"/>
            <w:r>
              <w:rPr>
                <w:b/>
              </w:rPr>
              <w:t>dept_id</w:t>
            </w:r>
            <w:proofErr w:type="spellEnd"/>
          </w:p>
        </w:tc>
      </w:tr>
      <w:tr w:rsidR="004B5764" w14:paraId="54D44F50" w14:textId="77777777" w:rsidTr="001521E5">
        <w:trPr>
          <w:trHeight w:val="266"/>
        </w:trPr>
        <w:tc>
          <w:tcPr>
            <w:tcW w:w="2780" w:type="dxa"/>
            <w:tcBorders>
              <w:top w:val="single" w:sz="4" w:space="0" w:color="00000A"/>
              <w:left w:val="single" w:sz="4" w:space="0" w:color="00000A"/>
              <w:bottom w:val="single" w:sz="4" w:space="0" w:color="00000A"/>
              <w:right w:val="single" w:sz="4" w:space="0" w:color="00000A"/>
            </w:tcBorders>
            <w:shd w:val="clear" w:color="auto" w:fill="auto"/>
          </w:tcPr>
          <w:p w14:paraId="3FFD7687" w14:textId="77777777" w:rsidR="004B5764" w:rsidRDefault="004B5764" w:rsidP="001521E5">
            <w:pPr>
              <w:spacing w:after="0" w:line="240" w:lineRule="auto"/>
              <w:jc w:val="both"/>
            </w:pPr>
            <w:r>
              <w:t>1001</w:t>
            </w:r>
          </w:p>
        </w:tc>
        <w:tc>
          <w:tcPr>
            <w:tcW w:w="1661" w:type="dxa"/>
            <w:tcBorders>
              <w:top w:val="single" w:sz="4" w:space="0" w:color="00000A"/>
              <w:left w:val="single" w:sz="4" w:space="0" w:color="00000A"/>
              <w:bottom w:val="single" w:sz="4" w:space="0" w:color="00000A"/>
              <w:right w:val="single" w:sz="4" w:space="0" w:color="00000A"/>
            </w:tcBorders>
            <w:shd w:val="clear" w:color="auto" w:fill="auto"/>
          </w:tcPr>
          <w:p w14:paraId="79B90157" w14:textId="77777777" w:rsidR="004B5764" w:rsidRDefault="004B5764" w:rsidP="001521E5">
            <w:pPr>
              <w:spacing w:after="0" w:line="240" w:lineRule="auto"/>
              <w:jc w:val="both"/>
            </w:pPr>
            <w:r>
              <w:t>Smith</w:t>
            </w:r>
          </w:p>
        </w:tc>
        <w:tc>
          <w:tcPr>
            <w:tcW w:w="1724" w:type="dxa"/>
            <w:tcBorders>
              <w:top w:val="single" w:sz="4" w:space="0" w:color="00000A"/>
              <w:left w:val="single" w:sz="4" w:space="0" w:color="00000A"/>
              <w:bottom w:val="single" w:sz="4" w:space="0" w:color="00000A"/>
              <w:right w:val="single" w:sz="4" w:space="0" w:color="00000A"/>
            </w:tcBorders>
            <w:shd w:val="clear" w:color="auto" w:fill="auto"/>
          </w:tcPr>
          <w:p w14:paraId="497560D0" w14:textId="77777777" w:rsidR="004B5764" w:rsidRDefault="004B5764" w:rsidP="001521E5">
            <w:pPr>
              <w:spacing w:after="0" w:line="240" w:lineRule="auto"/>
              <w:jc w:val="both"/>
            </w:pPr>
            <w:r>
              <w:t>John</w:t>
            </w:r>
          </w:p>
        </w:tc>
        <w:tc>
          <w:tcPr>
            <w:tcW w:w="1068" w:type="dxa"/>
            <w:tcBorders>
              <w:top w:val="single" w:sz="4" w:space="0" w:color="00000A"/>
              <w:left w:val="single" w:sz="4" w:space="0" w:color="00000A"/>
              <w:bottom w:val="single" w:sz="4" w:space="0" w:color="00000A"/>
              <w:right w:val="single" w:sz="4" w:space="0" w:color="00000A"/>
            </w:tcBorders>
            <w:shd w:val="clear" w:color="auto" w:fill="auto"/>
          </w:tcPr>
          <w:p w14:paraId="370FEF4B" w14:textId="77777777" w:rsidR="004B5764" w:rsidRDefault="004B5764" w:rsidP="001521E5">
            <w:pPr>
              <w:spacing w:after="0" w:line="240" w:lineRule="auto"/>
              <w:jc w:val="both"/>
            </w:pPr>
            <w:r>
              <w:t>62000</w:t>
            </w:r>
          </w:p>
        </w:tc>
        <w:tc>
          <w:tcPr>
            <w:tcW w:w="1276" w:type="dxa"/>
            <w:tcBorders>
              <w:top w:val="single" w:sz="4" w:space="0" w:color="00000A"/>
              <w:left w:val="single" w:sz="4" w:space="0" w:color="00000A"/>
              <w:bottom w:val="single" w:sz="4" w:space="0" w:color="00000A"/>
              <w:right w:val="single" w:sz="4" w:space="0" w:color="00000A"/>
            </w:tcBorders>
            <w:shd w:val="clear" w:color="auto" w:fill="auto"/>
          </w:tcPr>
          <w:p w14:paraId="795BE104" w14:textId="77777777" w:rsidR="004B5764" w:rsidRDefault="004B5764" w:rsidP="001521E5">
            <w:pPr>
              <w:spacing w:after="0" w:line="240" w:lineRule="auto"/>
              <w:jc w:val="both"/>
            </w:pPr>
            <w:r>
              <w:t>500</w:t>
            </w:r>
          </w:p>
        </w:tc>
      </w:tr>
      <w:tr w:rsidR="004B5764" w14:paraId="78FB1C4F" w14:textId="77777777" w:rsidTr="001521E5">
        <w:trPr>
          <w:trHeight w:val="254"/>
        </w:trPr>
        <w:tc>
          <w:tcPr>
            <w:tcW w:w="2780" w:type="dxa"/>
            <w:tcBorders>
              <w:top w:val="single" w:sz="4" w:space="0" w:color="00000A"/>
              <w:left w:val="single" w:sz="4" w:space="0" w:color="00000A"/>
              <w:bottom w:val="single" w:sz="4" w:space="0" w:color="00000A"/>
              <w:right w:val="single" w:sz="4" w:space="0" w:color="00000A"/>
            </w:tcBorders>
            <w:shd w:val="clear" w:color="auto" w:fill="auto"/>
          </w:tcPr>
          <w:p w14:paraId="6FF38973" w14:textId="77777777" w:rsidR="004B5764" w:rsidRDefault="004B5764" w:rsidP="001521E5">
            <w:pPr>
              <w:spacing w:after="0" w:line="240" w:lineRule="auto"/>
              <w:jc w:val="both"/>
            </w:pPr>
            <w:r>
              <w:t>1002</w:t>
            </w:r>
          </w:p>
        </w:tc>
        <w:tc>
          <w:tcPr>
            <w:tcW w:w="1661" w:type="dxa"/>
            <w:tcBorders>
              <w:top w:val="single" w:sz="4" w:space="0" w:color="00000A"/>
              <w:left w:val="single" w:sz="4" w:space="0" w:color="00000A"/>
              <w:bottom w:val="single" w:sz="4" w:space="0" w:color="00000A"/>
              <w:right w:val="single" w:sz="4" w:space="0" w:color="00000A"/>
            </w:tcBorders>
            <w:shd w:val="clear" w:color="auto" w:fill="auto"/>
          </w:tcPr>
          <w:p w14:paraId="6CECF55D" w14:textId="77777777" w:rsidR="004B5764" w:rsidRDefault="004B5764" w:rsidP="001521E5">
            <w:pPr>
              <w:spacing w:after="0" w:line="240" w:lineRule="auto"/>
              <w:jc w:val="both"/>
            </w:pPr>
            <w:r>
              <w:t>Anderson</w:t>
            </w:r>
          </w:p>
        </w:tc>
        <w:tc>
          <w:tcPr>
            <w:tcW w:w="1724" w:type="dxa"/>
            <w:tcBorders>
              <w:top w:val="single" w:sz="4" w:space="0" w:color="00000A"/>
              <w:left w:val="single" w:sz="4" w:space="0" w:color="00000A"/>
              <w:bottom w:val="single" w:sz="4" w:space="0" w:color="00000A"/>
              <w:right w:val="single" w:sz="4" w:space="0" w:color="00000A"/>
            </w:tcBorders>
            <w:shd w:val="clear" w:color="auto" w:fill="auto"/>
          </w:tcPr>
          <w:p w14:paraId="598DE2E6" w14:textId="77777777" w:rsidR="004B5764" w:rsidRDefault="004B5764" w:rsidP="001521E5">
            <w:pPr>
              <w:spacing w:after="0" w:line="240" w:lineRule="auto"/>
              <w:jc w:val="both"/>
            </w:pPr>
            <w:r>
              <w:t>Jane</w:t>
            </w:r>
          </w:p>
        </w:tc>
        <w:tc>
          <w:tcPr>
            <w:tcW w:w="1068" w:type="dxa"/>
            <w:tcBorders>
              <w:top w:val="single" w:sz="4" w:space="0" w:color="00000A"/>
              <w:left w:val="single" w:sz="4" w:space="0" w:color="00000A"/>
              <w:bottom w:val="single" w:sz="4" w:space="0" w:color="00000A"/>
              <w:right w:val="single" w:sz="4" w:space="0" w:color="00000A"/>
            </w:tcBorders>
            <w:shd w:val="clear" w:color="auto" w:fill="auto"/>
          </w:tcPr>
          <w:p w14:paraId="334683F9" w14:textId="77777777" w:rsidR="004B5764" w:rsidRDefault="004B5764" w:rsidP="001521E5">
            <w:pPr>
              <w:spacing w:after="0" w:line="240" w:lineRule="auto"/>
              <w:jc w:val="both"/>
            </w:pPr>
            <w:r>
              <w:t>57500</w:t>
            </w:r>
          </w:p>
        </w:tc>
        <w:tc>
          <w:tcPr>
            <w:tcW w:w="1276" w:type="dxa"/>
            <w:tcBorders>
              <w:top w:val="single" w:sz="4" w:space="0" w:color="00000A"/>
              <w:left w:val="single" w:sz="4" w:space="0" w:color="00000A"/>
              <w:bottom w:val="single" w:sz="4" w:space="0" w:color="00000A"/>
              <w:right w:val="single" w:sz="4" w:space="0" w:color="00000A"/>
            </w:tcBorders>
            <w:shd w:val="clear" w:color="auto" w:fill="auto"/>
          </w:tcPr>
          <w:p w14:paraId="3341A8F2" w14:textId="77777777" w:rsidR="004B5764" w:rsidRDefault="004B5764" w:rsidP="001521E5">
            <w:pPr>
              <w:spacing w:after="0" w:line="240" w:lineRule="auto"/>
              <w:jc w:val="both"/>
            </w:pPr>
            <w:r>
              <w:t>500</w:t>
            </w:r>
          </w:p>
        </w:tc>
      </w:tr>
      <w:tr w:rsidR="004B5764" w14:paraId="6017D480" w14:textId="77777777" w:rsidTr="001521E5">
        <w:trPr>
          <w:trHeight w:val="254"/>
        </w:trPr>
        <w:tc>
          <w:tcPr>
            <w:tcW w:w="2780" w:type="dxa"/>
            <w:tcBorders>
              <w:top w:val="single" w:sz="4" w:space="0" w:color="00000A"/>
              <w:left w:val="single" w:sz="4" w:space="0" w:color="00000A"/>
              <w:bottom w:val="single" w:sz="4" w:space="0" w:color="00000A"/>
              <w:right w:val="single" w:sz="4" w:space="0" w:color="00000A"/>
            </w:tcBorders>
            <w:shd w:val="clear" w:color="auto" w:fill="auto"/>
          </w:tcPr>
          <w:p w14:paraId="5479FF14" w14:textId="77777777" w:rsidR="004B5764" w:rsidRDefault="004B5764" w:rsidP="001521E5">
            <w:pPr>
              <w:spacing w:after="0" w:line="240" w:lineRule="auto"/>
              <w:jc w:val="both"/>
            </w:pPr>
            <w:r>
              <w:t>1003</w:t>
            </w:r>
          </w:p>
        </w:tc>
        <w:tc>
          <w:tcPr>
            <w:tcW w:w="1661" w:type="dxa"/>
            <w:tcBorders>
              <w:top w:val="single" w:sz="4" w:space="0" w:color="00000A"/>
              <w:left w:val="single" w:sz="4" w:space="0" w:color="00000A"/>
              <w:bottom w:val="single" w:sz="4" w:space="0" w:color="00000A"/>
              <w:right w:val="single" w:sz="4" w:space="0" w:color="00000A"/>
            </w:tcBorders>
            <w:shd w:val="clear" w:color="auto" w:fill="auto"/>
          </w:tcPr>
          <w:p w14:paraId="673B902F" w14:textId="77777777" w:rsidR="004B5764" w:rsidRDefault="004B5764" w:rsidP="001521E5">
            <w:pPr>
              <w:spacing w:after="0" w:line="240" w:lineRule="auto"/>
              <w:jc w:val="both"/>
            </w:pPr>
            <w:r>
              <w:t>Everest</w:t>
            </w:r>
          </w:p>
        </w:tc>
        <w:tc>
          <w:tcPr>
            <w:tcW w:w="1724" w:type="dxa"/>
            <w:tcBorders>
              <w:top w:val="single" w:sz="4" w:space="0" w:color="00000A"/>
              <w:left w:val="single" w:sz="4" w:space="0" w:color="00000A"/>
              <w:bottom w:val="single" w:sz="4" w:space="0" w:color="00000A"/>
              <w:right w:val="single" w:sz="4" w:space="0" w:color="00000A"/>
            </w:tcBorders>
            <w:shd w:val="clear" w:color="auto" w:fill="auto"/>
          </w:tcPr>
          <w:p w14:paraId="731746D1" w14:textId="77777777" w:rsidR="004B5764" w:rsidRDefault="004B5764" w:rsidP="001521E5">
            <w:pPr>
              <w:spacing w:after="0" w:line="240" w:lineRule="auto"/>
              <w:jc w:val="both"/>
            </w:pPr>
            <w:r>
              <w:t>Brad</w:t>
            </w:r>
          </w:p>
        </w:tc>
        <w:tc>
          <w:tcPr>
            <w:tcW w:w="1068" w:type="dxa"/>
            <w:tcBorders>
              <w:top w:val="single" w:sz="4" w:space="0" w:color="00000A"/>
              <w:left w:val="single" w:sz="4" w:space="0" w:color="00000A"/>
              <w:bottom w:val="single" w:sz="4" w:space="0" w:color="00000A"/>
              <w:right w:val="single" w:sz="4" w:space="0" w:color="00000A"/>
            </w:tcBorders>
            <w:shd w:val="clear" w:color="auto" w:fill="auto"/>
          </w:tcPr>
          <w:p w14:paraId="5F04C7C5" w14:textId="77777777" w:rsidR="004B5764" w:rsidRDefault="004B5764" w:rsidP="001521E5">
            <w:pPr>
              <w:spacing w:after="0" w:line="240" w:lineRule="auto"/>
              <w:jc w:val="both"/>
            </w:pPr>
            <w:r>
              <w:t>71000</w:t>
            </w:r>
          </w:p>
        </w:tc>
        <w:tc>
          <w:tcPr>
            <w:tcW w:w="1276" w:type="dxa"/>
            <w:tcBorders>
              <w:top w:val="single" w:sz="4" w:space="0" w:color="00000A"/>
              <w:left w:val="single" w:sz="4" w:space="0" w:color="00000A"/>
              <w:bottom w:val="single" w:sz="4" w:space="0" w:color="00000A"/>
              <w:right w:val="single" w:sz="4" w:space="0" w:color="00000A"/>
            </w:tcBorders>
            <w:shd w:val="clear" w:color="auto" w:fill="auto"/>
          </w:tcPr>
          <w:p w14:paraId="5570B68B" w14:textId="77777777" w:rsidR="004B5764" w:rsidRDefault="004B5764" w:rsidP="001521E5">
            <w:pPr>
              <w:spacing w:after="0" w:line="240" w:lineRule="auto"/>
              <w:jc w:val="both"/>
            </w:pPr>
            <w:r>
              <w:t>501</w:t>
            </w:r>
          </w:p>
        </w:tc>
      </w:tr>
      <w:tr w:rsidR="004B5764" w14:paraId="6AF6175E" w14:textId="77777777" w:rsidTr="001521E5">
        <w:trPr>
          <w:trHeight w:val="254"/>
        </w:trPr>
        <w:tc>
          <w:tcPr>
            <w:tcW w:w="2780" w:type="dxa"/>
            <w:tcBorders>
              <w:top w:val="single" w:sz="4" w:space="0" w:color="00000A"/>
              <w:left w:val="single" w:sz="4" w:space="0" w:color="00000A"/>
              <w:bottom w:val="single" w:sz="4" w:space="0" w:color="00000A"/>
              <w:right w:val="single" w:sz="4" w:space="0" w:color="00000A"/>
            </w:tcBorders>
            <w:shd w:val="clear" w:color="auto" w:fill="auto"/>
          </w:tcPr>
          <w:p w14:paraId="0D4022D2" w14:textId="77777777" w:rsidR="004B5764" w:rsidRDefault="004B5764" w:rsidP="001521E5">
            <w:pPr>
              <w:spacing w:after="0" w:line="240" w:lineRule="auto"/>
              <w:jc w:val="both"/>
            </w:pPr>
            <w:r>
              <w:t>1004</w:t>
            </w:r>
          </w:p>
        </w:tc>
        <w:tc>
          <w:tcPr>
            <w:tcW w:w="1661" w:type="dxa"/>
            <w:tcBorders>
              <w:top w:val="single" w:sz="4" w:space="0" w:color="00000A"/>
              <w:left w:val="single" w:sz="4" w:space="0" w:color="00000A"/>
              <w:bottom w:val="single" w:sz="4" w:space="0" w:color="00000A"/>
              <w:right w:val="single" w:sz="4" w:space="0" w:color="00000A"/>
            </w:tcBorders>
            <w:shd w:val="clear" w:color="auto" w:fill="auto"/>
          </w:tcPr>
          <w:p w14:paraId="7084907A" w14:textId="77777777" w:rsidR="004B5764" w:rsidRDefault="004B5764" w:rsidP="001521E5">
            <w:pPr>
              <w:spacing w:after="0" w:line="240" w:lineRule="auto"/>
              <w:jc w:val="both"/>
            </w:pPr>
            <w:r>
              <w:t>Horvath</w:t>
            </w:r>
          </w:p>
        </w:tc>
        <w:tc>
          <w:tcPr>
            <w:tcW w:w="1724" w:type="dxa"/>
            <w:tcBorders>
              <w:top w:val="single" w:sz="4" w:space="0" w:color="00000A"/>
              <w:left w:val="single" w:sz="4" w:space="0" w:color="00000A"/>
              <w:bottom w:val="single" w:sz="4" w:space="0" w:color="00000A"/>
              <w:right w:val="single" w:sz="4" w:space="0" w:color="00000A"/>
            </w:tcBorders>
            <w:shd w:val="clear" w:color="auto" w:fill="auto"/>
          </w:tcPr>
          <w:p w14:paraId="28A78F62" w14:textId="77777777" w:rsidR="004B5764" w:rsidRDefault="004B5764" w:rsidP="001521E5">
            <w:pPr>
              <w:spacing w:after="0" w:line="240" w:lineRule="auto"/>
              <w:jc w:val="both"/>
            </w:pPr>
            <w:r>
              <w:t>Jack</w:t>
            </w:r>
          </w:p>
        </w:tc>
        <w:tc>
          <w:tcPr>
            <w:tcW w:w="1068" w:type="dxa"/>
            <w:tcBorders>
              <w:top w:val="single" w:sz="4" w:space="0" w:color="00000A"/>
              <w:left w:val="single" w:sz="4" w:space="0" w:color="00000A"/>
              <w:bottom w:val="single" w:sz="4" w:space="0" w:color="00000A"/>
              <w:right w:val="single" w:sz="4" w:space="0" w:color="00000A"/>
            </w:tcBorders>
            <w:shd w:val="clear" w:color="auto" w:fill="auto"/>
          </w:tcPr>
          <w:p w14:paraId="3F346E34" w14:textId="77777777" w:rsidR="004B5764" w:rsidRDefault="004B5764" w:rsidP="001521E5">
            <w:pPr>
              <w:spacing w:after="0" w:line="240" w:lineRule="auto"/>
              <w:jc w:val="both"/>
            </w:pPr>
            <w:r>
              <w:t>42000</w:t>
            </w:r>
          </w:p>
        </w:tc>
        <w:tc>
          <w:tcPr>
            <w:tcW w:w="1276" w:type="dxa"/>
            <w:tcBorders>
              <w:top w:val="single" w:sz="4" w:space="0" w:color="00000A"/>
              <w:left w:val="single" w:sz="4" w:space="0" w:color="00000A"/>
              <w:bottom w:val="single" w:sz="4" w:space="0" w:color="00000A"/>
              <w:right w:val="single" w:sz="4" w:space="0" w:color="00000A"/>
            </w:tcBorders>
            <w:shd w:val="clear" w:color="auto" w:fill="auto"/>
          </w:tcPr>
          <w:p w14:paraId="5974A54B" w14:textId="77777777" w:rsidR="004B5764" w:rsidRDefault="004B5764" w:rsidP="001521E5">
            <w:pPr>
              <w:spacing w:after="0" w:line="240" w:lineRule="auto"/>
              <w:jc w:val="both"/>
            </w:pPr>
            <w:r>
              <w:t>501</w:t>
            </w:r>
          </w:p>
        </w:tc>
      </w:tr>
    </w:tbl>
    <w:p w14:paraId="7DEB6B47" w14:textId="77777777" w:rsidR="004B5764" w:rsidRDefault="004B5764" w:rsidP="004B5764">
      <w:pPr>
        <w:spacing w:line="276" w:lineRule="auto"/>
        <w:jc w:val="both"/>
      </w:pPr>
    </w:p>
    <w:p w14:paraId="4B7F85FE" w14:textId="77777777" w:rsidR="004B5764" w:rsidRDefault="004B5764" w:rsidP="004B5764">
      <w:pPr>
        <w:spacing w:line="276" w:lineRule="auto"/>
        <w:jc w:val="both"/>
      </w:pPr>
      <w:r>
        <w:t>Enter the following SQL statement:</w:t>
      </w:r>
    </w:p>
    <w:p w14:paraId="76443D35" w14:textId="77777777" w:rsidR="004B5764" w:rsidRDefault="004B5764" w:rsidP="004B5764">
      <w:pPr>
        <w:spacing w:line="276" w:lineRule="auto"/>
        <w:jc w:val="both"/>
      </w:pPr>
      <w:r>
        <w:t>SELECT DEPT_ID, SUM(SALARY) AS TOTAL_SALARIESFROM EMPLOYEESGROUP BY DEPT_ID;</w:t>
      </w:r>
    </w:p>
    <w:p w14:paraId="32ED1596" w14:textId="77777777" w:rsidR="004B5764" w:rsidRDefault="004B5764" w:rsidP="004B5764">
      <w:pPr>
        <w:spacing w:line="276" w:lineRule="auto"/>
        <w:jc w:val="both"/>
      </w:pPr>
      <w:r>
        <w:t>There will be 2 records selected. These are the results that you should see:</w:t>
      </w:r>
    </w:p>
    <w:tbl>
      <w:tblPr>
        <w:tblW w:w="0" w:type="auto"/>
        <w:tblLayout w:type="fixed"/>
        <w:tblLook w:val="0000" w:firstRow="0" w:lastRow="0" w:firstColumn="0" w:lastColumn="0" w:noHBand="0" w:noVBand="0"/>
      </w:tblPr>
      <w:tblGrid>
        <w:gridCol w:w="1155"/>
        <w:gridCol w:w="1908"/>
      </w:tblGrid>
      <w:tr w:rsidR="004B5764" w14:paraId="62159E7C" w14:textId="77777777" w:rsidTr="001521E5">
        <w:tc>
          <w:tcPr>
            <w:tcW w:w="1155" w:type="dxa"/>
            <w:tcBorders>
              <w:top w:val="single" w:sz="4" w:space="0" w:color="00000A"/>
              <w:left w:val="single" w:sz="4" w:space="0" w:color="00000A"/>
              <w:bottom w:val="single" w:sz="4" w:space="0" w:color="00000A"/>
              <w:right w:val="single" w:sz="4" w:space="0" w:color="00000A"/>
            </w:tcBorders>
            <w:shd w:val="clear" w:color="auto" w:fill="auto"/>
          </w:tcPr>
          <w:p w14:paraId="4C61F4BB" w14:textId="77777777" w:rsidR="004B5764" w:rsidRDefault="004B5764" w:rsidP="001521E5">
            <w:pPr>
              <w:spacing w:after="0" w:line="240" w:lineRule="auto"/>
              <w:jc w:val="both"/>
            </w:pPr>
            <w:proofErr w:type="spellStart"/>
            <w:r>
              <w:rPr>
                <w:b/>
              </w:rPr>
              <w:t>dept_id</w:t>
            </w:r>
            <w:proofErr w:type="spellEnd"/>
          </w:p>
        </w:tc>
        <w:tc>
          <w:tcPr>
            <w:tcW w:w="1908" w:type="dxa"/>
            <w:tcBorders>
              <w:top w:val="single" w:sz="4" w:space="0" w:color="00000A"/>
              <w:left w:val="single" w:sz="4" w:space="0" w:color="00000A"/>
              <w:bottom w:val="single" w:sz="4" w:space="0" w:color="00000A"/>
              <w:right w:val="single" w:sz="4" w:space="0" w:color="00000A"/>
            </w:tcBorders>
            <w:shd w:val="clear" w:color="auto" w:fill="auto"/>
          </w:tcPr>
          <w:p w14:paraId="64F69095" w14:textId="77777777" w:rsidR="004B5764" w:rsidRDefault="004B5764" w:rsidP="001521E5">
            <w:pPr>
              <w:spacing w:after="0" w:line="240" w:lineRule="auto"/>
              <w:jc w:val="both"/>
            </w:pPr>
            <w:proofErr w:type="spellStart"/>
            <w:r>
              <w:rPr>
                <w:b/>
              </w:rPr>
              <w:t>total_salaries</w:t>
            </w:r>
            <w:proofErr w:type="spellEnd"/>
          </w:p>
        </w:tc>
      </w:tr>
      <w:tr w:rsidR="004B5764" w14:paraId="15CA6986" w14:textId="77777777" w:rsidTr="001521E5">
        <w:tc>
          <w:tcPr>
            <w:tcW w:w="1155" w:type="dxa"/>
            <w:tcBorders>
              <w:top w:val="single" w:sz="4" w:space="0" w:color="00000A"/>
              <w:left w:val="single" w:sz="4" w:space="0" w:color="00000A"/>
              <w:bottom w:val="single" w:sz="4" w:space="0" w:color="00000A"/>
              <w:right w:val="single" w:sz="4" w:space="0" w:color="00000A"/>
            </w:tcBorders>
            <w:shd w:val="clear" w:color="auto" w:fill="auto"/>
          </w:tcPr>
          <w:p w14:paraId="726DECA3" w14:textId="77777777" w:rsidR="004B5764" w:rsidRDefault="004B5764" w:rsidP="001521E5">
            <w:pPr>
              <w:spacing w:after="0" w:line="240" w:lineRule="auto"/>
              <w:jc w:val="both"/>
            </w:pPr>
            <w:r>
              <w:t>500</w:t>
            </w:r>
          </w:p>
        </w:tc>
        <w:tc>
          <w:tcPr>
            <w:tcW w:w="1908" w:type="dxa"/>
            <w:tcBorders>
              <w:top w:val="single" w:sz="4" w:space="0" w:color="00000A"/>
              <w:left w:val="single" w:sz="4" w:space="0" w:color="00000A"/>
              <w:bottom w:val="single" w:sz="4" w:space="0" w:color="00000A"/>
              <w:right w:val="single" w:sz="4" w:space="0" w:color="00000A"/>
            </w:tcBorders>
            <w:shd w:val="clear" w:color="auto" w:fill="auto"/>
          </w:tcPr>
          <w:p w14:paraId="7E1C1123" w14:textId="77777777" w:rsidR="004B5764" w:rsidRDefault="004B5764" w:rsidP="001521E5">
            <w:pPr>
              <w:spacing w:after="0" w:line="240" w:lineRule="auto"/>
              <w:jc w:val="both"/>
            </w:pPr>
            <w:r>
              <w:t>119500</w:t>
            </w:r>
          </w:p>
        </w:tc>
      </w:tr>
      <w:tr w:rsidR="004B5764" w14:paraId="62DE5297" w14:textId="77777777" w:rsidTr="001521E5">
        <w:tc>
          <w:tcPr>
            <w:tcW w:w="1155" w:type="dxa"/>
            <w:tcBorders>
              <w:top w:val="single" w:sz="4" w:space="0" w:color="00000A"/>
              <w:left w:val="single" w:sz="4" w:space="0" w:color="00000A"/>
              <w:bottom w:val="single" w:sz="4" w:space="0" w:color="00000A"/>
              <w:right w:val="single" w:sz="4" w:space="0" w:color="00000A"/>
            </w:tcBorders>
            <w:shd w:val="clear" w:color="auto" w:fill="auto"/>
          </w:tcPr>
          <w:p w14:paraId="113EEC42" w14:textId="77777777" w:rsidR="004B5764" w:rsidRDefault="004B5764" w:rsidP="001521E5">
            <w:pPr>
              <w:spacing w:after="0" w:line="240" w:lineRule="auto"/>
              <w:jc w:val="both"/>
            </w:pPr>
            <w:r>
              <w:t>501</w:t>
            </w:r>
          </w:p>
        </w:tc>
        <w:tc>
          <w:tcPr>
            <w:tcW w:w="1908" w:type="dxa"/>
            <w:tcBorders>
              <w:top w:val="single" w:sz="4" w:space="0" w:color="00000A"/>
              <w:left w:val="single" w:sz="4" w:space="0" w:color="00000A"/>
              <w:bottom w:val="single" w:sz="4" w:space="0" w:color="00000A"/>
              <w:right w:val="single" w:sz="4" w:space="0" w:color="00000A"/>
            </w:tcBorders>
            <w:shd w:val="clear" w:color="auto" w:fill="auto"/>
          </w:tcPr>
          <w:p w14:paraId="35FA6AC2" w14:textId="77777777" w:rsidR="004B5764" w:rsidRDefault="004B5764" w:rsidP="001521E5">
            <w:pPr>
              <w:spacing w:after="0" w:line="240" w:lineRule="auto"/>
              <w:jc w:val="both"/>
            </w:pPr>
            <w:r>
              <w:t>113000</w:t>
            </w:r>
          </w:p>
        </w:tc>
      </w:tr>
    </w:tbl>
    <w:p w14:paraId="06135AF4" w14:textId="77777777" w:rsidR="004B5764" w:rsidRDefault="004B5764" w:rsidP="004B5764">
      <w:pPr>
        <w:spacing w:line="276" w:lineRule="auto"/>
        <w:jc w:val="both"/>
      </w:pPr>
    </w:p>
    <w:p w14:paraId="2F94EBED" w14:textId="77777777" w:rsidR="004B5764" w:rsidRDefault="004B5764" w:rsidP="004B5764">
      <w:pPr>
        <w:spacing w:line="276" w:lineRule="auto"/>
        <w:jc w:val="both"/>
      </w:pPr>
      <w:r>
        <w:t>In this example, we've used the SUM function to add up all of the salaries for each </w:t>
      </w:r>
      <w:proofErr w:type="spellStart"/>
      <w:r>
        <w:rPr>
          <w:i/>
          <w:iCs/>
        </w:rPr>
        <w:t>dept_id</w:t>
      </w:r>
      <w:proofErr w:type="spellEnd"/>
      <w:r>
        <w:t> and we've aliased the results of the SUM function as </w:t>
      </w:r>
      <w:proofErr w:type="spellStart"/>
      <w:r>
        <w:rPr>
          <w:i/>
          <w:iCs/>
        </w:rPr>
        <w:t>total_salaries</w:t>
      </w:r>
      <w:proofErr w:type="spellEnd"/>
      <w:r>
        <w:t>. Because the </w:t>
      </w:r>
      <w:proofErr w:type="spellStart"/>
      <w:r>
        <w:rPr>
          <w:i/>
          <w:iCs/>
        </w:rPr>
        <w:t>dept_id</w:t>
      </w:r>
      <w:proofErr w:type="spellEnd"/>
      <w:r>
        <w:t> is not encapsulated in the SUM function, it must be listed in the GROUP BY clause.</w:t>
      </w:r>
    </w:p>
    <w:p w14:paraId="7F2BC028" w14:textId="77777777" w:rsidR="004B5764" w:rsidRDefault="004B5764" w:rsidP="004B5764">
      <w:pPr>
        <w:spacing w:line="276" w:lineRule="auto"/>
        <w:jc w:val="both"/>
      </w:pPr>
      <w:r>
        <w:rPr>
          <w:b/>
          <w:bCs/>
        </w:rPr>
        <w:t>Example - Using GROUP BY with the COUNT function</w:t>
      </w:r>
    </w:p>
    <w:p w14:paraId="4C77AF4C" w14:textId="77777777" w:rsidR="004B5764" w:rsidRDefault="004B5764" w:rsidP="004B5764">
      <w:pPr>
        <w:spacing w:line="276" w:lineRule="auto"/>
        <w:jc w:val="both"/>
      </w:pPr>
      <w:r>
        <w:t>We have a table called </w:t>
      </w:r>
      <w:r>
        <w:rPr>
          <w:i/>
          <w:iCs/>
        </w:rPr>
        <w:t>products</w:t>
      </w:r>
      <w:r>
        <w:t> with the following data:</w:t>
      </w:r>
    </w:p>
    <w:tbl>
      <w:tblPr>
        <w:tblW w:w="0" w:type="auto"/>
        <w:tblLayout w:type="fixed"/>
        <w:tblLook w:val="0000" w:firstRow="0" w:lastRow="0" w:firstColumn="0" w:lastColumn="0" w:noHBand="0" w:noVBand="0"/>
      </w:tblPr>
      <w:tblGrid>
        <w:gridCol w:w="1741"/>
        <w:gridCol w:w="2248"/>
        <w:gridCol w:w="1883"/>
      </w:tblGrid>
      <w:tr w:rsidR="004B5764" w14:paraId="3F33AC5F" w14:textId="77777777" w:rsidTr="001521E5">
        <w:trPr>
          <w:trHeight w:val="533"/>
        </w:trPr>
        <w:tc>
          <w:tcPr>
            <w:tcW w:w="1741" w:type="dxa"/>
            <w:tcBorders>
              <w:top w:val="single" w:sz="4" w:space="0" w:color="00000A"/>
              <w:left w:val="single" w:sz="4" w:space="0" w:color="00000A"/>
              <w:bottom w:val="single" w:sz="4" w:space="0" w:color="00000A"/>
              <w:right w:val="single" w:sz="4" w:space="0" w:color="00000A"/>
            </w:tcBorders>
            <w:shd w:val="clear" w:color="auto" w:fill="auto"/>
          </w:tcPr>
          <w:p w14:paraId="268CDEB0" w14:textId="77777777" w:rsidR="004B5764" w:rsidRDefault="004B5764" w:rsidP="001521E5">
            <w:pPr>
              <w:spacing w:after="0" w:line="240" w:lineRule="auto"/>
              <w:jc w:val="both"/>
            </w:pPr>
            <w:proofErr w:type="spellStart"/>
            <w:r>
              <w:rPr>
                <w:b/>
              </w:rPr>
              <w:t>product_id</w:t>
            </w:r>
            <w:proofErr w:type="spellEnd"/>
          </w:p>
        </w:tc>
        <w:tc>
          <w:tcPr>
            <w:tcW w:w="2248" w:type="dxa"/>
            <w:tcBorders>
              <w:top w:val="single" w:sz="4" w:space="0" w:color="00000A"/>
              <w:left w:val="single" w:sz="4" w:space="0" w:color="00000A"/>
              <w:bottom w:val="single" w:sz="4" w:space="0" w:color="00000A"/>
              <w:right w:val="single" w:sz="4" w:space="0" w:color="00000A"/>
            </w:tcBorders>
            <w:shd w:val="clear" w:color="auto" w:fill="auto"/>
          </w:tcPr>
          <w:p w14:paraId="0547C4E2" w14:textId="77777777" w:rsidR="004B5764" w:rsidRDefault="004B5764" w:rsidP="001521E5">
            <w:pPr>
              <w:spacing w:after="0" w:line="240" w:lineRule="auto"/>
              <w:jc w:val="both"/>
            </w:pPr>
            <w:proofErr w:type="spellStart"/>
            <w:r>
              <w:rPr>
                <w:b/>
              </w:rPr>
              <w:t>product_name</w:t>
            </w:r>
            <w:proofErr w:type="spellEnd"/>
          </w:p>
        </w:tc>
        <w:tc>
          <w:tcPr>
            <w:tcW w:w="1883" w:type="dxa"/>
            <w:tcBorders>
              <w:top w:val="single" w:sz="4" w:space="0" w:color="00000A"/>
              <w:left w:val="single" w:sz="4" w:space="0" w:color="00000A"/>
              <w:bottom w:val="single" w:sz="4" w:space="0" w:color="00000A"/>
              <w:right w:val="single" w:sz="4" w:space="0" w:color="00000A"/>
            </w:tcBorders>
            <w:shd w:val="clear" w:color="auto" w:fill="auto"/>
          </w:tcPr>
          <w:p w14:paraId="2D58B565" w14:textId="77777777" w:rsidR="004B5764" w:rsidRDefault="004B5764" w:rsidP="001521E5">
            <w:pPr>
              <w:spacing w:after="0" w:line="240" w:lineRule="auto"/>
              <w:jc w:val="both"/>
            </w:pPr>
            <w:proofErr w:type="spellStart"/>
            <w:r>
              <w:rPr>
                <w:b/>
              </w:rPr>
              <w:t>category_id</w:t>
            </w:r>
            <w:proofErr w:type="spellEnd"/>
          </w:p>
        </w:tc>
      </w:tr>
      <w:tr w:rsidR="004B5764" w14:paraId="51F31B3A" w14:textId="77777777" w:rsidTr="001521E5">
        <w:trPr>
          <w:trHeight w:val="278"/>
        </w:trPr>
        <w:tc>
          <w:tcPr>
            <w:tcW w:w="1741" w:type="dxa"/>
            <w:tcBorders>
              <w:top w:val="single" w:sz="4" w:space="0" w:color="00000A"/>
              <w:left w:val="single" w:sz="4" w:space="0" w:color="00000A"/>
              <w:bottom w:val="single" w:sz="4" w:space="0" w:color="00000A"/>
              <w:right w:val="single" w:sz="4" w:space="0" w:color="00000A"/>
            </w:tcBorders>
            <w:shd w:val="clear" w:color="auto" w:fill="auto"/>
          </w:tcPr>
          <w:p w14:paraId="3C6899B2" w14:textId="77777777" w:rsidR="004B5764" w:rsidRDefault="004B5764" w:rsidP="001521E5">
            <w:pPr>
              <w:spacing w:after="0" w:line="240" w:lineRule="auto"/>
              <w:jc w:val="both"/>
            </w:pPr>
            <w:r>
              <w:t>1</w:t>
            </w:r>
          </w:p>
        </w:tc>
        <w:tc>
          <w:tcPr>
            <w:tcW w:w="2248" w:type="dxa"/>
            <w:tcBorders>
              <w:top w:val="single" w:sz="4" w:space="0" w:color="00000A"/>
              <w:left w:val="single" w:sz="4" w:space="0" w:color="00000A"/>
              <w:bottom w:val="single" w:sz="4" w:space="0" w:color="00000A"/>
              <w:right w:val="single" w:sz="4" w:space="0" w:color="00000A"/>
            </w:tcBorders>
            <w:shd w:val="clear" w:color="auto" w:fill="auto"/>
          </w:tcPr>
          <w:p w14:paraId="13DD0BB2" w14:textId="77777777" w:rsidR="004B5764" w:rsidRDefault="004B5764" w:rsidP="001521E5">
            <w:pPr>
              <w:spacing w:after="0" w:line="240" w:lineRule="auto"/>
              <w:jc w:val="both"/>
            </w:pPr>
            <w:r>
              <w:t>Pear</w:t>
            </w:r>
          </w:p>
        </w:tc>
        <w:tc>
          <w:tcPr>
            <w:tcW w:w="1883" w:type="dxa"/>
            <w:tcBorders>
              <w:top w:val="single" w:sz="4" w:space="0" w:color="00000A"/>
              <w:left w:val="single" w:sz="4" w:space="0" w:color="00000A"/>
              <w:bottom w:val="single" w:sz="4" w:space="0" w:color="00000A"/>
              <w:right w:val="single" w:sz="4" w:space="0" w:color="00000A"/>
            </w:tcBorders>
            <w:shd w:val="clear" w:color="auto" w:fill="auto"/>
          </w:tcPr>
          <w:p w14:paraId="221670D3" w14:textId="77777777" w:rsidR="004B5764" w:rsidRDefault="004B5764" w:rsidP="001521E5">
            <w:pPr>
              <w:spacing w:after="0" w:line="240" w:lineRule="auto"/>
              <w:jc w:val="both"/>
            </w:pPr>
            <w:r>
              <w:t>50</w:t>
            </w:r>
          </w:p>
        </w:tc>
      </w:tr>
      <w:tr w:rsidR="004B5764" w14:paraId="66AE2740" w14:textId="77777777" w:rsidTr="001521E5">
        <w:trPr>
          <w:trHeight w:val="266"/>
        </w:trPr>
        <w:tc>
          <w:tcPr>
            <w:tcW w:w="1741" w:type="dxa"/>
            <w:tcBorders>
              <w:top w:val="single" w:sz="4" w:space="0" w:color="00000A"/>
              <w:left w:val="single" w:sz="4" w:space="0" w:color="00000A"/>
              <w:bottom w:val="single" w:sz="4" w:space="0" w:color="00000A"/>
              <w:right w:val="single" w:sz="4" w:space="0" w:color="00000A"/>
            </w:tcBorders>
            <w:shd w:val="clear" w:color="auto" w:fill="auto"/>
          </w:tcPr>
          <w:p w14:paraId="76687255" w14:textId="77777777" w:rsidR="004B5764" w:rsidRDefault="004B5764" w:rsidP="001521E5">
            <w:pPr>
              <w:spacing w:after="0" w:line="240" w:lineRule="auto"/>
              <w:jc w:val="both"/>
            </w:pPr>
            <w:r>
              <w:t>2</w:t>
            </w:r>
          </w:p>
        </w:tc>
        <w:tc>
          <w:tcPr>
            <w:tcW w:w="2248" w:type="dxa"/>
            <w:tcBorders>
              <w:top w:val="single" w:sz="4" w:space="0" w:color="00000A"/>
              <w:left w:val="single" w:sz="4" w:space="0" w:color="00000A"/>
              <w:bottom w:val="single" w:sz="4" w:space="0" w:color="00000A"/>
              <w:right w:val="single" w:sz="4" w:space="0" w:color="00000A"/>
            </w:tcBorders>
            <w:shd w:val="clear" w:color="auto" w:fill="auto"/>
          </w:tcPr>
          <w:p w14:paraId="1FF72729" w14:textId="77777777" w:rsidR="004B5764" w:rsidRDefault="004B5764" w:rsidP="001521E5">
            <w:pPr>
              <w:spacing w:after="0" w:line="240" w:lineRule="auto"/>
              <w:jc w:val="both"/>
            </w:pPr>
            <w:r>
              <w:t>Banana</w:t>
            </w:r>
          </w:p>
        </w:tc>
        <w:tc>
          <w:tcPr>
            <w:tcW w:w="1883" w:type="dxa"/>
            <w:tcBorders>
              <w:top w:val="single" w:sz="4" w:space="0" w:color="00000A"/>
              <w:left w:val="single" w:sz="4" w:space="0" w:color="00000A"/>
              <w:bottom w:val="single" w:sz="4" w:space="0" w:color="00000A"/>
              <w:right w:val="single" w:sz="4" w:space="0" w:color="00000A"/>
            </w:tcBorders>
            <w:shd w:val="clear" w:color="auto" w:fill="auto"/>
          </w:tcPr>
          <w:p w14:paraId="67A6022B" w14:textId="77777777" w:rsidR="004B5764" w:rsidRDefault="004B5764" w:rsidP="001521E5">
            <w:pPr>
              <w:spacing w:after="0" w:line="240" w:lineRule="auto"/>
              <w:jc w:val="both"/>
            </w:pPr>
            <w:r>
              <w:t>50</w:t>
            </w:r>
          </w:p>
        </w:tc>
      </w:tr>
      <w:tr w:rsidR="004B5764" w14:paraId="1FB4A974" w14:textId="77777777" w:rsidTr="001521E5">
        <w:trPr>
          <w:trHeight w:val="266"/>
        </w:trPr>
        <w:tc>
          <w:tcPr>
            <w:tcW w:w="1741" w:type="dxa"/>
            <w:tcBorders>
              <w:top w:val="single" w:sz="4" w:space="0" w:color="00000A"/>
              <w:left w:val="single" w:sz="4" w:space="0" w:color="00000A"/>
              <w:bottom w:val="single" w:sz="4" w:space="0" w:color="00000A"/>
              <w:right w:val="single" w:sz="4" w:space="0" w:color="00000A"/>
            </w:tcBorders>
            <w:shd w:val="clear" w:color="auto" w:fill="auto"/>
          </w:tcPr>
          <w:p w14:paraId="4224B737" w14:textId="77777777" w:rsidR="004B5764" w:rsidRDefault="004B5764" w:rsidP="001521E5">
            <w:pPr>
              <w:spacing w:after="0" w:line="240" w:lineRule="auto"/>
              <w:jc w:val="both"/>
            </w:pPr>
            <w:r>
              <w:t>3</w:t>
            </w:r>
          </w:p>
        </w:tc>
        <w:tc>
          <w:tcPr>
            <w:tcW w:w="2248" w:type="dxa"/>
            <w:tcBorders>
              <w:top w:val="single" w:sz="4" w:space="0" w:color="00000A"/>
              <w:left w:val="single" w:sz="4" w:space="0" w:color="00000A"/>
              <w:bottom w:val="single" w:sz="4" w:space="0" w:color="00000A"/>
              <w:right w:val="single" w:sz="4" w:space="0" w:color="00000A"/>
            </w:tcBorders>
            <w:shd w:val="clear" w:color="auto" w:fill="auto"/>
          </w:tcPr>
          <w:p w14:paraId="15958137" w14:textId="77777777" w:rsidR="004B5764" w:rsidRDefault="004B5764" w:rsidP="001521E5">
            <w:pPr>
              <w:spacing w:after="0" w:line="240" w:lineRule="auto"/>
              <w:jc w:val="both"/>
            </w:pPr>
            <w:r>
              <w:t>Orange</w:t>
            </w:r>
          </w:p>
        </w:tc>
        <w:tc>
          <w:tcPr>
            <w:tcW w:w="1883" w:type="dxa"/>
            <w:tcBorders>
              <w:top w:val="single" w:sz="4" w:space="0" w:color="00000A"/>
              <w:left w:val="single" w:sz="4" w:space="0" w:color="00000A"/>
              <w:bottom w:val="single" w:sz="4" w:space="0" w:color="00000A"/>
              <w:right w:val="single" w:sz="4" w:space="0" w:color="00000A"/>
            </w:tcBorders>
            <w:shd w:val="clear" w:color="auto" w:fill="auto"/>
          </w:tcPr>
          <w:p w14:paraId="238AD25B" w14:textId="77777777" w:rsidR="004B5764" w:rsidRDefault="004B5764" w:rsidP="001521E5">
            <w:pPr>
              <w:spacing w:after="0" w:line="240" w:lineRule="auto"/>
              <w:jc w:val="both"/>
            </w:pPr>
            <w:r>
              <w:t>50</w:t>
            </w:r>
          </w:p>
        </w:tc>
      </w:tr>
      <w:tr w:rsidR="004B5764" w14:paraId="71C69A74" w14:textId="77777777" w:rsidTr="001521E5">
        <w:trPr>
          <w:trHeight w:val="266"/>
        </w:trPr>
        <w:tc>
          <w:tcPr>
            <w:tcW w:w="1741" w:type="dxa"/>
            <w:tcBorders>
              <w:top w:val="single" w:sz="4" w:space="0" w:color="00000A"/>
              <w:left w:val="single" w:sz="4" w:space="0" w:color="00000A"/>
              <w:bottom w:val="single" w:sz="4" w:space="0" w:color="00000A"/>
              <w:right w:val="single" w:sz="4" w:space="0" w:color="00000A"/>
            </w:tcBorders>
            <w:shd w:val="clear" w:color="auto" w:fill="auto"/>
          </w:tcPr>
          <w:p w14:paraId="70D58A0D" w14:textId="77777777" w:rsidR="004B5764" w:rsidRDefault="004B5764" w:rsidP="001521E5">
            <w:pPr>
              <w:spacing w:after="0" w:line="240" w:lineRule="auto"/>
              <w:jc w:val="both"/>
            </w:pPr>
            <w:r>
              <w:t>4</w:t>
            </w:r>
          </w:p>
        </w:tc>
        <w:tc>
          <w:tcPr>
            <w:tcW w:w="2248" w:type="dxa"/>
            <w:tcBorders>
              <w:top w:val="single" w:sz="4" w:space="0" w:color="00000A"/>
              <w:left w:val="single" w:sz="4" w:space="0" w:color="00000A"/>
              <w:bottom w:val="single" w:sz="4" w:space="0" w:color="00000A"/>
              <w:right w:val="single" w:sz="4" w:space="0" w:color="00000A"/>
            </w:tcBorders>
            <w:shd w:val="clear" w:color="auto" w:fill="auto"/>
          </w:tcPr>
          <w:p w14:paraId="4B1DF66E" w14:textId="77777777" w:rsidR="004B5764" w:rsidRDefault="004B5764" w:rsidP="001521E5">
            <w:pPr>
              <w:spacing w:after="0" w:line="240" w:lineRule="auto"/>
              <w:jc w:val="both"/>
            </w:pPr>
            <w:r>
              <w:t>Apple</w:t>
            </w:r>
          </w:p>
        </w:tc>
        <w:tc>
          <w:tcPr>
            <w:tcW w:w="1883" w:type="dxa"/>
            <w:tcBorders>
              <w:top w:val="single" w:sz="4" w:space="0" w:color="00000A"/>
              <w:left w:val="single" w:sz="4" w:space="0" w:color="00000A"/>
              <w:bottom w:val="single" w:sz="4" w:space="0" w:color="00000A"/>
              <w:right w:val="single" w:sz="4" w:space="0" w:color="00000A"/>
            </w:tcBorders>
            <w:shd w:val="clear" w:color="auto" w:fill="auto"/>
          </w:tcPr>
          <w:p w14:paraId="5783AE67" w14:textId="77777777" w:rsidR="004B5764" w:rsidRDefault="004B5764" w:rsidP="001521E5">
            <w:pPr>
              <w:spacing w:after="0" w:line="240" w:lineRule="auto"/>
              <w:jc w:val="both"/>
            </w:pPr>
            <w:r>
              <w:t>50</w:t>
            </w:r>
          </w:p>
        </w:tc>
      </w:tr>
      <w:tr w:rsidR="004B5764" w14:paraId="6E306E49" w14:textId="77777777" w:rsidTr="001521E5">
        <w:trPr>
          <w:trHeight w:val="266"/>
        </w:trPr>
        <w:tc>
          <w:tcPr>
            <w:tcW w:w="1741" w:type="dxa"/>
            <w:tcBorders>
              <w:top w:val="single" w:sz="4" w:space="0" w:color="00000A"/>
              <w:left w:val="single" w:sz="4" w:space="0" w:color="00000A"/>
              <w:bottom w:val="single" w:sz="4" w:space="0" w:color="00000A"/>
              <w:right w:val="single" w:sz="4" w:space="0" w:color="00000A"/>
            </w:tcBorders>
            <w:shd w:val="clear" w:color="auto" w:fill="auto"/>
          </w:tcPr>
          <w:p w14:paraId="6B2049B3" w14:textId="77777777" w:rsidR="004B5764" w:rsidRDefault="004B5764" w:rsidP="001521E5">
            <w:pPr>
              <w:spacing w:after="0" w:line="240" w:lineRule="auto"/>
              <w:jc w:val="both"/>
            </w:pPr>
            <w:r>
              <w:t>5</w:t>
            </w:r>
          </w:p>
        </w:tc>
        <w:tc>
          <w:tcPr>
            <w:tcW w:w="2248" w:type="dxa"/>
            <w:tcBorders>
              <w:top w:val="single" w:sz="4" w:space="0" w:color="00000A"/>
              <w:left w:val="single" w:sz="4" w:space="0" w:color="00000A"/>
              <w:bottom w:val="single" w:sz="4" w:space="0" w:color="00000A"/>
              <w:right w:val="single" w:sz="4" w:space="0" w:color="00000A"/>
            </w:tcBorders>
            <w:shd w:val="clear" w:color="auto" w:fill="auto"/>
          </w:tcPr>
          <w:p w14:paraId="50B85814" w14:textId="77777777" w:rsidR="004B5764" w:rsidRDefault="004B5764" w:rsidP="001521E5">
            <w:pPr>
              <w:spacing w:after="0" w:line="240" w:lineRule="auto"/>
              <w:jc w:val="both"/>
            </w:pPr>
            <w:r>
              <w:t>Bread</w:t>
            </w:r>
          </w:p>
        </w:tc>
        <w:tc>
          <w:tcPr>
            <w:tcW w:w="1883" w:type="dxa"/>
            <w:tcBorders>
              <w:top w:val="single" w:sz="4" w:space="0" w:color="00000A"/>
              <w:left w:val="single" w:sz="4" w:space="0" w:color="00000A"/>
              <w:bottom w:val="single" w:sz="4" w:space="0" w:color="00000A"/>
              <w:right w:val="single" w:sz="4" w:space="0" w:color="00000A"/>
            </w:tcBorders>
            <w:shd w:val="clear" w:color="auto" w:fill="auto"/>
          </w:tcPr>
          <w:p w14:paraId="4B17E170" w14:textId="77777777" w:rsidR="004B5764" w:rsidRDefault="004B5764" w:rsidP="001521E5">
            <w:pPr>
              <w:spacing w:after="0" w:line="240" w:lineRule="auto"/>
              <w:jc w:val="both"/>
            </w:pPr>
            <w:r>
              <w:t>75</w:t>
            </w:r>
          </w:p>
        </w:tc>
      </w:tr>
      <w:tr w:rsidR="004B5764" w14:paraId="70ADC27E" w14:textId="77777777" w:rsidTr="001521E5">
        <w:trPr>
          <w:trHeight w:val="266"/>
        </w:trPr>
        <w:tc>
          <w:tcPr>
            <w:tcW w:w="1741" w:type="dxa"/>
            <w:tcBorders>
              <w:top w:val="single" w:sz="4" w:space="0" w:color="00000A"/>
              <w:left w:val="single" w:sz="4" w:space="0" w:color="00000A"/>
              <w:bottom w:val="single" w:sz="4" w:space="0" w:color="00000A"/>
              <w:right w:val="single" w:sz="4" w:space="0" w:color="00000A"/>
            </w:tcBorders>
            <w:shd w:val="clear" w:color="auto" w:fill="auto"/>
          </w:tcPr>
          <w:p w14:paraId="5303D63D" w14:textId="77777777" w:rsidR="004B5764" w:rsidRDefault="004B5764" w:rsidP="001521E5">
            <w:pPr>
              <w:spacing w:after="0" w:line="240" w:lineRule="auto"/>
              <w:jc w:val="both"/>
            </w:pPr>
            <w:r>
              <w:t>6</w:t>
            </w:r>
          </w:p>
        </w:tc>
        <w:tc>
          <w:tcPr>
            <w:tcW w:w="2248" w:type="dxa"/>
            <w:tcBorders>
              <w:top w:val="single" w:sz="4" w:space="0" w:color="00000A"/>
              <w:left w:val="single" w:sz="4" w:space="0" w:color="00000A"/>
              <w:bottom w:val="single" w:sz="4" w:space="0" w:color="00000A"/>
              <w:right w:val="single" w:sz="4" w:space="0" w:color="00000A"/>
            </w:tcBorders>
            <w:shd w:val="clear" w:color="auto" w:fill="auto"/>
          </w:tcPr>
          <w:p w14:paraId="553EB568" w14:textId="77777777" w:rsidR="004B5764" w:rsidRDefault="004B5764" w:rsidP="001521E5">
            <w:pPr>
              <w:spacing w:after="0" w:line="240" w:lineRule="auto"/>
              <w:jc w:val="both"/>
            </w:pPr>
            <w:r>
              <w:t>Sliced Ham</w:t>
            </w:r>
          </w:p>
        </w:tc>
        <w:tc>
          <w:tcPr>
            <w:tcW w:w="1883" w:type="dxa"/>
            <w:tcBorders>
              <w:top w:val="single" w:sz="4" w:space="0" w:color="00000A"/>
              <w:left w:val="single" w:sz="4" w:space="0" w:color="00000A"/>
              <w:bottom w:val="single" w:sz="4" w:space="0" w:color="00000A"/>
              <w:right w:val="single" w:sz="4" w:space="0" w:color="00000A"/>
            </w:tcBorders>
            <w:shd w:val="clear" w:color="auto" w:fill="auto"/>
          </w:tcPr>
          <w:p w14:paraId="61C2290D" w14:textId="77777777" w:rsidR="004B5764" w:rsidRDefault="004B5764" w:rsidP="001521E5">
            <w:pPr>
              <w:spacing w:after="0" w:line="240" w:lineRule="auto"/>
              <w:jc w:val="both"/>
            </w:pPr>
            <w:r>
              <w:t>25</w:t>
            </w:r>
          </w:p>
        </w:tc>
      </w:tr>
      <w:tr w:rsidR="004B5764" w14:paraId="549156A7" w14:textId="77777777" w:rsidTr="001521E5">
        <w:trPr>
          <w:trHeight w:val="266"/>
        </w:trPr>
        <w:tc>
          <w:tcPr>
            <w:tcW w:w="1741" w:type="dxa"/>
            <w:tcBorders>
              <w:top w:val="single" w:sz="4" w:space="0" w:color="00000A"/>
              <w:left w:val="single" w:sz="4" w:space="0" w:color="00000A"/>
              <w:bottom w:val="single" w:sz="4" w:space="0" w:color="00000A"/>
              <w:right w:val="single" w:sz="4" w:space="0" w:color="00000A"/>
            </w:tcBorders>
            <w:shd w:val="clear" w:color="auto" w:fill="auto"/>
          </w:tcPr>
          <w:p w14:paraId="550B55C1" w14:textId="77777777" w:rsidR="004B5764" w:rsidRDefault="004B5764" w:rsidP="001521E5">
            <w:pPr>
              <w:spacing w:after="0" w:line="240" w:lineRule="auto"/>
              <w:jc w:val="both"/>
            </w:pPr>
            <w:r>
              <w:t>7</w:t>
            </w:r>
          </w:p>
        </w:tc>
        <w:tc>
          <w:tcPr>
            <w:tcW w:w="2248" w:type="dxa"/>
            <w:tcBorders>
              <w:top w:val="single" w:sz="4" w:space="0" w:color="00000A"/>
              <w:left w:val="single" w:sz="4" w:space="0" w:color="00000A"/>
              <w:bottom w:val="single" w:sz="4" w:space="0" w:color="00000A"/>
              <w:right w:val="single" w:sz="4" w:space="0" w:color="00000A"/>
            </w:tcBorders>
            <w:shd w:val="clear" w:color="auto" w:fill="auto"/>
          </w:tcPr>
          <w:p w14:paraId="2EE5C23A" w14:textId="77777777" w:rsidR="004B5764" w:rsidRDefault="004B5764" w:rsidP="001521E5">
            <w:pPr>
              <w:spacing w:after="0" w:line="240" w:lineRule="auto"/>
              <w:jc w:val="both"/>
            </w:pPr>
            <w:r>
              <w:t>Kleenex</w:t>
            </w:r>
          </w:p>
        </w:tc>
        <w:tc>
          <w:tcPr>
            <w:tcW w:w="1883" w:type="dxa"/>
            <w:tcBorders>
              <w:top w:val="single" w:sz="4" w:space="0" w:color="00000A"/>
              <w:left w:val="single" w:sz="4" w:space="0" w:color="00000A"/>
              <w:bottom w:val="single" w:sz="4" w:space="0" w:color="00000A"/>
              <w:right w:val="single" w:sz="4" w:space="0" w:color="00000A"/>
            </w:tcBorders>
            <w:shd w:val="clear" w:color="auto" w:fill="auto"/>
          </w:tcPr>
          <w:p w14:paraId="3F59013D" w14:textId="77777777" w:rsidR="004B5764" w:rsidRDefault="004B5764" w:rsidP="001521E5">
            <w:pPr>
              <w:spacing w:after="0" w:line="240" w:lineRule="auto"/>
              <w:jc w:val="both"/>
            </w:pPr>
            <w:r>
              <w:t>NULL</w:t>
            </w:r>
          </w:p>
        </w:tc>
      </w:tr>
    </w:tbl>
    <w:p w14:paraId="66B6282C" w14:textId="77777777" w:rsidR="004B5764" w:rsidRDefault="004B5764" w:rsidP="004B5764">
      <w:pPr>
        <w:spacing w:line="276" w:lineRule="auto"/>
        <w:jc w:val="both"/>
      </w:pPr>
    </w:p>
    <w:p w14:paraId="75300236" w14:textId="77777777" w:rsidR="004B5764" w:rsidRDefault="004B5764" w:rsidP="004B5764">
      <w:pPr>
        <w:spacing w:line="276" w:lineRule="auto"/>
        <w:jc w:val="both"/>
      </w:pPr>
      <w:r>
        <w:t>Enter the following SQL statement:</w:t>
      </w:r>
    </w:p>
    <w:p w14:paraId="4DD1D6D7" w14:textId="77777777" w:rsidR="004B5764" w:rsidRDefault="004B5764" w:rsidP="004B5764">
      <w:pPr>
        <w:spacing w:line="276" w:lineRule="auto"/>
        <w:jc w:val="both"/>
      </w:pPr>
      <w:r>
        <w:lastRenderedPageBreak/>
        <w:t xml:space="preserve">SELECT CATEGORY_ID, </w:t>
      </w:r>
      <w:proofErr w:type="gramStart"/>
      <w:r>
        <w:t>COUNT(</w:t>
      </w:r>
      <w:proofErr w:type="gramEnd"/>
      <w:r>
        <w:t>*) AS TOTAL_PRODUCTSFROM PRODUCTSWHERE CATEGORY_ID IS NOT NULLGROUP BY CATEGORY_IDORDER BY CATEGORY_ID;</w:t>
      </w:r>
    </w:p>
    <w:p w14:paraId="062BCE73" w14:textId="77777777" w:rsidR="004B5764" w:rsidRDefault="004B5764" w:rsidP="004B5764">
      <w:pPr>
        <w:spacing w:line="276" w:lineRule="auto"/>
        <w:jc w:val="both"/>
      </w:pPr>
      <w:r>
        <w:t>There will be 3 records selected. These are the results that you should see:</w:t>
      </w:r>
    </w:p>
    <w:tbl>
      <w:tblPr>
        <w:tblW w:w="0" w:type="auto"/>
        <w:tblLayout w:type="fixed"/>
        <w:tblLook w:val="0000" w:firstRow="0" w:lastRow="0" w:firstColumn="0" w:lastColumn="0" w:noHBand="0" w:noVBand="0"/>
      </w:tblPr>
      <w:tblGrid>
        <w:gridCol w:w="1512"/>
        <w:gridCol w:w="1813"/>
      </w:tblGrid>
      <w:tr w:rsidR="004B5764" w14:paraId="29FD1746" w14:textId="77777777" w:rsidTr="001521E5">
        <w:tc>
          <w:tcPr>
            <w:tcW w:w="1512" w:type="dxa"/>
            <w:tcBorders>
              <w:top w:val="single" w:sz="4" w:space="0" w:color="00000A"/>
              <w:left w:val="single" w:sz="4" w:space="0" w:color="00000A"/>
              <w:bottom w:val="single" w:sz="4" w:space="0" w:color="00000A"/>
              <w:right w:val="single" w:sz="4" w:space="0" w:color="00000A"/>
            </w:tcBorders>
            <w:shd w:val="clear" w:color="auto" w:fill="auto"/>
          </w:tcPr>
          <w:p w14:paraId="599BCB2C" w14:textId="77777777" w:rsidR="004B5764" w:rsidRDefault="004B5764" w:rsidP="001521E5">
            <w:pPr>
              <w:spacing w:after="0" w:line="240" w:lineRule="auto"/>
              <w:jc w:val="both"/>
            </w:pPr>
            <w:proofErr w:type="spellStart"/>
            <w:r>
              <w:t>category_id</w:t>
            </w:r>
            <w:proofErr w:type="spellEnd"/>
          </w:p>
        </w:tc>
        <w:tc>
          <w:tcPr>
            <w:tcW w:w="1813" w:type="dxa"/>
            <w:tcBorders>
              <w:top w:val="single" w:sz="4" w:space="0" w:color="00000A"/>
              <w:left w:val="single" w:sz="4" w:space="0" w:color="00000A"/>
              <w:bottom w:val="single" w:sz="4" w:space="0" w:color="00000A"/>
              <w:right w:val="single" w:sz="4" w:space="0" w:color="00000A"/>
            </w:tcBorders>
            <w:shd w:val="clear" w:color="auto" w:fill="auto"/>
          </w:tcPr>
          <w:p w14:paraId="48CE3611" w14:textId="77777777" w:rsidR="004B5764" w:rsidRDefault="004B5764" w:rsidP="001521E5">
            <w:pPr>
              <w:spacing w:after="0" w:line="240" w:lineRule="auto"/>
              <w:jc w:val="both"/>
            </w:pPr>
            <w:proofErr w:type="spellStart"/>
            <w:r>
              <w:t>total_products</w:t>
            </w:r>
            <w:proofErr w:type="spellEnd"/>
          </w:p>
        </w:tc>
      </w:tr>
      <w:tr w:rsidR="004B5764" w14:paraId="2229F3F1" w14:textId="77777777" w:rsidTr="001521E5">
        <w:tc>
          <w:tcPr>
            <w:tcW w:w="1512" w:type="dxa"/>
            <w:tcBorders>
              <w:top w:val="single" w:sz="4" w:space="0" w:color="00000A"/>
              <w:left w:val="single" w:sz="4" w:space="0" w:color="00000A"/>
              <w:bottom w:val="single" w:sz="4" w:space="0" w:color="00000A"/>
              <w:right w:val="single" w:sz="4" w:space="0" w:color="00000A"/>
            </w:tcBorders>
            <w:shd w:val="clear" w:color="auto" w:fill="auto"/>
          </w:tcPr>
          <w:p w14:paraId="6D729DE3" w14:textId="77777777" w:rsidR="004B5764" w:rsidRDefault="004B5764" w:rsidP="001521E5">
            <w:pPr>
              <w:spacing w:after="0" w:line="240" w:lineRule="auto"/>
              <w:jc w:val="both"/>
            </w:pPr>
            <w:r>
              <w:t>25</w:t>
            </w:r>
          </w:p>
        </w:tc>
        <w:tc>
          <w:tcPr>
            <w:tcW w:w="1813" w:type="dxa"/>
            <w:tcBorders>
              <w:top w:val="single" w:sz="4" w:space="0" w:color="00000A"/>
              <w:left w:val="single" w:sz="4" w:space="0" w:color="00000A"/>
              <w:bottom w:val="single" w:sz="4" w:space="0" w:color="00000A"/>
              <w:right w:val="single" w:sz="4" w:space="0" w:color="00000A"/>
            </w:tcBorders>
            <w:shd w:val="clear" w:color="auto" w:fill="auto"/>
          </w:tcPr>
          <w:p w14:paraId="611FF5EA" w14:textId="77777777" w:rsidR="004B5764" w:rsidRDefault="004B5764" w:rsidP="001521E5">
            <w:pPr>
              <w:spacing w:after="0" w:line="240" w:lineRule="auto"/>
              <w:jc w:val="both"/>
            </w:pPr>
            <w:r>
              <w:t>1</w:t>
            </w:r>
          </w:p>
        </w:tc>
      </w:tr>
      <w:tr w:rsidR="004B5764" w14:paraId="354D34BD" w14:textId="77777777" w:rsidTr="001521E5">
        <w:tc>
          <w:tcPr>
            <w:tcW w:w="1512" w:type="dxa"/>
            <w:tcBorders>
              <w:top w:val="single" w:sz="4" w:space="0" w:color="00000A"/>
              <w:left w:val="single" w:sz="4" w:space="0" w:color="00000A"/>
              <w:bottom w:val="single" w:sz="4" w:space="0" w:color="00000A"/>
              <w:right w:val="single" w:sz="4" w:space="0" w:color="00000A"/>
            </w:tcBorders>
            <w:shd w:val="clear" w:color="auto" w:fill="auto"/>
          </w:tcPr>
          <w:p w14:paraId="3E802789" w14:textId="77777777" w:rsidR="004B5764" w:rsidRDefault="004B5764" w:rsidP="001521E5">
            <w:pPr>
              <w:spacing w:after="0" w:line="240" w:lineRule="auto"/>
              <w:jc w:val="both"/>
            </w:pPr>
            <w:r>
              <w:t>50</w:t>
            </w:r>
          </w:p>
        </w:tc>
        <w:tc>
          <w:tcPr>
            <w:tcW w:w="1813" w:type="dxa"/>
            <w:tcBorders>
              <w:top w:val="single" w:sz="4" w:space="0" w:color="00000A"/>
              <w:left w:val="single" w:sz="4" w:space="0" w:color="00000A"/>
              <w:bottom w:val="single" w:sz="4" w:space="0" w:color="00000A"/>
              <w:right w:val="single" w:sz="4" w:space="0" w:color="00000A"/>
            </w:tcBorders>
            <w:shd w:val="clear" w:color="auto" w:fill="auto"/>
          </w:tcPr>
          <w:p w14:paraId="55799B72" w14:textId="77777777" w:rsidR="004B5764" w:rsidRDefault="004B5764" w:rsidP="001521E5">
            <w:pPr>
              <w:spacing w:after="0" w:line="240" w:lineRule="auto"/>
              <w:jc w:val="both"/>
            </w:pPr>
            <w:r>
              <w:t>4</w:t>
            </w:r>
          </w:p>
        </w:tc>
      </w:tr>
      <w:tr w:rsidR="004B5764" w14:paraId="72097144" w14:textId="77777777" w:rsidTr="001521E5">
        <w:tc>
          <w:tcPr>
            <w:tcW w:w="1512" w:type="dxa"/>
            <w:tcBorders>
              <w:top w:val="single" w:sz="4" w:space="0" w:color="00000A"/>
              <w:left w:val="single" w:sz="4" w:space="0" w:color="00000A"/>
              <w:bottom w:val="single" w:sz="4" w:space="0" w:color="00000A"/>
              <w:right w:val="single" w:sz="4" w:space="0" w:color="00000A"/>
            </w:tcBorders>
            <w:shd w:val="clear" w:color="auto" w:fill="auto"/>
          </w:tcPr>
          <w:p w14:paraId="6DED05B5" w14:textId="77777777" w:rsidR="004B5764" w:rsidRDefault="004B5764" w:rsidP="001521E5">
            <w:pPr>
              <w:spacing w:after="0" w:line="240" w:lineRule="auto"/>
              <w:jc w:val="both"/>
            </w:pPr>
            <w:r>
              <w:t>75</w:t>
            </w:r>
          </w:p>
        </w:tc>
        <w:tc>
          <w:tcPr>
            <w:tcW w:w="1813" w:type="dxa"/>
            <w:tcBorders>
              <w:top w:val="single" w:sz="4" w:space="0" w:color="00000A"/>
              <w:left w:val="single" w:sz="4" w:space="0" w:color="00000A"/>
              <w:bottom w:val="single" w:sz="4" w:space="0" w:color="00000A"/>
              <w:right w:val="single" w:sz="4" w:space="0" w:color="00000A"/>
            </w:tcBorders>
            <w:shd w:val="clear" w:color="auto" w:fill="auto"/>
          </w:tcPr>
          <w:p w14:paraId="3900E2CC" w14:textId="77777777" w:rsidR="004B5764" w:rsidRDefault="004B5764" w:rsidP="001521E5">
            <w:pPr>
              <w:spacing w:after="0" w:line="240" w:lineRule="auto"/>
              <w:jc w:val="both"/>
            </w:pPr>
            <w:r>
              <w:t>1</w:t>
            </w:r>
          </w:p>
        </w:tc>
      </w:tr>
    </w:tbl>
    <w:p w14:paraId="6F4B30A4" w14:textId="77777777" w:rsidR="004B5764" w:rsidRDefault="004B5764" w:rsidP="004B5764">
      <w:pPr>
        <w:spacing w:line="276" w:lineRule="auto"/>
        <w:jc w:val="both"/>
      </w:pPr>
      <w:r>
        <w:t>In this example, we've used the COUNT function to calculate the number of products for each </w:t>
      </w:r>
      <w:proofErr w:type="spellStart"/>
      <w:r>
        <w:rPr>
          <w:i/>
          <w:iCs/>
        </w:rPr>
        <w:t>category_id</w:t>
      </w:r>
      <w:proofErr w:type="spellEnd"/>
      <w:r>
        <w:t> and we've aliased the results of the COUNT function as </w:t>
      </w:r>
      <w:proofErr w:type="spellStart"/>
      <w:r>
        <w:rPr>
          <w:i/>
          <w:iCs/>
        </w:rPr>
        <w:t>total_products</w:t>
      </w:r>
      <w:proofErr w:type="spellEnd"/>
      <w:r>
        <w:t>. We've excluded any </w:t>
      </w:r>
      <w:proofErr w:type="spellStart"/>
      <w:r>
        <w:rPr>
          <w:i/>
          <w:iCs/>
        </w:rPr>
        <w:t>category_id</w:t>
      </w:r>
      <w:proofErr w:type="spellEnd"/>
      <w:r>
        <w:t> values that are NULL by filtering them out in the WHERE clause. Because the </w:t>
      </w:r>
      <w:proofErr w:type="spellStart"/>
      <w:r>
        <w:rPr>
          <w:i/>
          <w:iCs/>
        </w:rPr>
        <w:t>category_id</w:t>
      </w:r>
      <w:proofErr w:type="spellEnd"/>
      <w:r>
        <w:t> is not encapsulated in the COUNT function, it must be listed in the GROUP BY clause.</w:t>
      </w:r>
    </w:p>
    <w:p w14:paraId="3295F5FF" w14:textId="77777777" w:rsidR="004B5764" w:rsidRDefault="004B5764" w:rsidP="004B5764">
      <w:pPr>
        <w:spacing w:line="276" w:lineRule="auto"/>
        <w:jc w:val="both"/>
        <w:rPr>
          <w:b/>
          <w:u w:val="single"/>
        </w:rPr>
      </w:pPr>
    </w:p>
    <w:p w14:paraId="3E0AF933" w14:textId="77777777" w:rsidR="004B5764" w:rsidRDefault="004B5764" w:rsidP="004B5764">
      <w:pPr>
        <w:spacing w:line="276" w:lineRule="auto"/>
        <w:jc w:val="center"/>
      </w:pPr>
      <w:r>
        <w:rPr>
          <w:b/>
        </w:rPr>
        <w:t>HAVING</w:t>
      </w:r>
    </w:p>
    <w:p w14:paraId="4606F0E5" w14:textId="77777777" w:rsidR="004B5764" w:rsidRDefault="004B5764" w:rsidP="004B5764">
      <w:pPr>
        <w:spacing w:line="276" w:lineRule="auto"/>
        <w:jc w:val="both"/>
        <w:rPr>
          <w:b/>
          <w:u w:val="single"/>
        </w:rPr>
      </w:pPr>
    </w:p>
    <w:p w14:paraId="13545317" w14:textId="77777777" w:rsidR="004B5764" w:rsidRDefault="004B5764" w:rsidP="004B5764">
      <w:pPr>
        <w:spacing w:line="276" w:lineRule="auto"/>
        <w:jc w:val="both"/>
      </w:pPr>
      <w:r>
        <w:t xml:space="preserve">The SQL HAVING clause is used in combination with the GROUP BY clause to restrict the groups of returned rows to only those </w:t>
      </w:r>
      <w:proofErr w:type="gramStart"/>
      <w:r>
        <w:t>whose</w:t>
      </w:r>
      <w:proofErr w:type="gramEnd"/>
      <w:r>
        <w:t xml:space="preserve"> the condition is TRUE.</w:t>
      </w:r>
    </w:p>
    <w:p w14:paraId="2504614A" w14:textId="77777777" w:rsidR="004B5764" w:rsidRDefault="004B5764" w:rsidP="004B5764">
      <w:pPr>
        <w:spacing w:line="276" w:lineRule="auto"/>
        <w:jc w:val="both"/>
      </w:pPr>
      <w:r>
        <w:rPr>
          <w:b/>
          <w:bCs/>
          <w:u w:val="single"/>
        </w:rPr>
        <w:t>Syntax:</w:t>
      </w:r>
    </w:p>
    <w:p w14:paraId="341515BF" w14:textId="77777777" w:rsidR="004B5764" w:rsidRDefault="004B5764" w:rsidP="004B5764">
      <w:pPr>
        <w:spacing w:line="276" w:lineRule="auto"/>
        <w:jc w:val="both"/>
      </w:pPr>
      <w:r>
        <w:t>The syntax for the HAVING clause in SQL is:</w:t>
      </w:r>
    </w:p>
    <w:p w14:paraId="27F00D44" w14:textId="77777777" w:rsidR="004B5764" w:rsidRDefault="004B5764" w:rsidP="004B5764">
      <w:pPr>
        <w:spacing w:line="276" w:lineRule="auto"/>
        <w:jc w:val="both"/>
      </w:pPr>
      <w:r>
        <w:t>SELECT expression</w:t>
      </w:r>
      <w:proofErr w:type="gramStart"/>
      <w:r>
        <w:t>1,expression</w:t>
      </w:r>
      <w:proofErr w:type="gramEnd"/>
      <w:r>
        <w:t>2, ...</w:t>
      </w:r>
      <w:proofErr w:type="spellStart"/>
      <w:r>
        <w:t>expression_n</w:t>
      </w:r>
      <w:proofErr w:type="spellEnd"/>
      <w:r>
        <w:t xml:space="preserve">, </w:t>
      </w:r>
      <w:proofErr w:type="spellStart"/>
      <w:r>
        <w:t>aggregate_function</w:t>
      </w:r>
      <w:proofErr w:type="spellEnd"/>
      <w:r>
        <w:t xml:space="preserve"> (</w:t>
      </w:r>
      <w:proofErr w:type="spellStart"/>
      <w:r>
        <w:t>aggregate_expression</w:t>
      </w:r>
      <w:proofErr w:type="spellEnd"/>
      <w:r>
        <w:t xml:space="preserve">)FROM tables[WHERE conditions]GROUP BY expression1, expression2, ... </w:t>
      </w:r>
      <w:proofErr w:type="spellStart"/>
      <w:r>
        <w:t>expression_nHAVING</w:t>
      </w:r>
      <w:proofErr w:type="spellEnd"/>
      <w:r>
        <w:t xml:space="preserve"> condition;</w:t>
      </w:r>
    </w:p>
    <w:p w14:paraId="3F39AB1E" w14:textId="77777777" w:rsidR="004B5764" w:rsidRDefault="004B5764" w:rsidP="004B5764">
      <w:pPr>
        <w:spacing w:line="276" w:lineRule="auto"/>
        <w:jc w:val="both"/>
      </w:pPr>
      <w:r>
        <w:t>Parameters or Arguments</w:t>
      </w:r>
    </w:p>
    <w:p w14:paraId="22666755" w14:textId="77777777" w:rsidR="004B5764" w:rsidRDefault="004B5764" w:rsidP="004B5764">
      <w:pPr>
        <w:pStyle w:val="ListParagraph"/>
        <w:numPr>
          <w:ilvl w:val="0"/>
          <w:numId w:val="3"/>
        </w:numPr>
        <w:spacing w:line="276" w:lineRule="auto"/>
        <w:jc w:val="both"/>
      </w:pPr>
      <w:r>
        <w:rPr>
          <w:b/>
          <w:bCs/>
        </w:rPr>
        <w:t>expression1, expression2, ...</w:t>
      </w:r>
      <w:proofErr w:type="spellStart"/>
      <w:r>
        <w:rPr>
          <w:b/>
          <w:bCs/>
        </w:rPr>
        <w:t>expression_n</w:t>
      </w:r>
      <w:proofErr w:type="spellEnd"/>
      <w:r>
        <w:rPr>
          <w:b/>
          <w:bCs/>
        </w:rPr>
        <w:t xml:space="preserve">: </w:t>
      </w:r>
      <w:r>
        <w:t>Expressions that are not encapsulated within an aggregate function and must be included in the GROUP BY Clause near the end of the SQL statement.</w:t>
      </w:r>
    </w:p>
    <w:p w14:paraId="4D96DBA7" w14:textId="77777777" w:rsidR="004B5764" w:rsidRDefault="004B5764" w:rsidP="004B5764">
      <w:pPr>
        <w:pStyle w:val="ListParagraph"/>
        <w:numPr>
          <w:ilvl w:val="0"/>
          <w:numId w:val="3"/>
        </w:numPr>
        <w:spacing w:line="276" w:lineRule="auto"/>
        <w:jc w:val="both"/>
      </w:pPr>
      <w:proofErr w:type="spellStart"/>
      <w:r>
        <w:rPr>
          <w:b/>
          <w:bCs/>
        </w:rPr>
        <w:t>aggregate_function</w:t>
      </w:r>
      <w:proofErr w:type="spellEnd"/>
      <w:r>
        <w:rPr>
          <w:b/>
          <w:bCs/>
        </w:rPr>
        <w:t xml:space="preserve">: </w:t>
      </w:r>
      <w:r>
        <w:t>This is an aggregate function such as the SUM, COUNT, MIN, MAX, or AVG functions.</w:t>
      </w:r>
    </w:p>
    <w:p w14:paraId="2F758337" w14:textId="77777777" w:rsidR="004B5764" w:rsidRDefault="004B5764" w:rsidP="004B5764">
      <w:pPr>
        <w:pStyle w:val="ListParagraph"/>
        <w:numPr>
          <w:ilvl w:val="0"/>
          <w:numId w:val="3"/>
        </w:numPr>
        <w:spacing w:line="276" w:lineRule="auto"/>
        <w:jc w:val="both"/>
      </w:pPr>
      <w:proofErr w:type="spellStart"/>
      <w:r>
        <w:rPr>
          <w:b/>
          <w:bCs/>
        </w:rPr>
        <w:t>aggregate_expression</w:t>
      </w:r>
      <w:proofErr w:type="spellEnd"/>
      <w:r>
        <w:rPr>
          <w:b/>
          <w:bCs/>
        </w:rPr>
        <w:t xml:space="preserve">: </w:t>
      </w:r>
      <w:r>
        <w:t>This is the column or expression that the </w:t>
      </w:r>
      <w:proofErr w:type="spellStart"/>
      <w:r>
        <w:rPr>
          <w:i/>
          <w:iCs/>
        </w:rPr>
        <w:t>aggregate_function</w:t>
      </w:r>
      <w:proofErr w:type="spellEnd"/>
      <w:r>
        <w:t> will be used on.</w:t>
      </w:r>
    </w:p>
    <w:p w14:paraId="4A379DE3" w14:textId="77777777" w:rsidR="004B5764" w:rsidRDefault="004B5764" w:rsidP="004B5764">
      <w:pPr>
        <w:pStyle w:val="ListParagraph"/>
        <w:numPr>
          <w:ilvl w:val="0"/>
          <w:numId w:val="3"/>
        </w:numPr>
        <w:spacing w:line="276" w:lineRule="auto"/>
        <w:jc w:val="both"/>
      </w:pPr>
      <w:r>
        <w:rPr>
          <w:b/>
          <w:bCs/>
        </w:rPr>
        <w:t xml:space="preserve">Tables: </w:t>
      </w:r>
      <w:r>
        <w:t>The tables that you wish to retrieve records from. There must be at least one table listed in the FROM clause.</w:t>
      </w:r>
    </w:p>
    <w:p w14:paraId="52B0DD30" w14:textId="77777777" w:rsidR="004B5764" w:rsidRDefault="004B5764" w:rsidP="004B5764">
      <w:pPr>
        <w:pStyle w:val="ListParagraph"/>
        <w:numPr>
          <w:ilvl w:val="0"/>
          <w:numId w:val="3"/>
        </w:numPr>
        <w:spacing w:line="276" w:lineRule="auto"/>
        <w:jc w:val="both"/>
      </w:pPr>
      <w:r>
        <w:rPr>
          <w:b/>
          <w:bCs/>
        </w:rPr>
        <w:lastRenderedPageBreak/>
        <w:t xml:space="preserve">WHERE conditions: </w:t>
      </w:r>
      <w:r>
        <w:t>Optional. These are the conditions for the records to be selected.</w:t>
      </w:r>
    </w:p>
    <w:p w14:paraId="66225E77" w14:textId="77777777" w:rsidR="004B5764" w:rsidRDefault="004B5764" w:rsidP="004B5764">
      <w:pPr>
        <w:pStyle w:val="ListParagraph"/>
        <w:numPr>
          <w:ilvl w:val="0"/>
          <w:numId w:val="3"/>
        </w:numPr>
        <w:spacing w:line="276" w:lineRule="auto"/>
        <w:jc w:val="both"/>
      </w:pPr>
      <w:r>
        <w:rPr>
          <w:b/>
          <w:bCs/>
        </w:rPr>
        <w:t xml:space="preserve">HAVING condition: </w:t>
      </w:r>
      <w:r>
        <w:t>This is a further condition applied only to the aggregated results to restrict the groups of returned rows. Only those groups whose condition evaluates to TRUE will be included in the result set.</w:t>
      </w:r>
    </w:p>
    <w:p w14:paraId="4F8EE7E0" w14:textId="77777777" w:rsidR="004B5764" w:rsidRDefault="004B5764" w:rsidP="004B5764">
      <w:pPr>
        <w:spacing w:line="276" w:lineRule="auto"/>
        <w:jc w:val="both"/>
      </w:pPr>
      <w:r>
        <w:rPr>
          <w:b/>
          <w:bCs/>
          <w:u w:val="single"/>
        </w:rPr>
        <w:t>Example - Using SUM function:</w:t>
      </w:r>
    </w:p>
    <w:p w14:paraId="386264C0" w14:textId="77777777" w:rsidR="004B5764" w:rsidRDefault="004B5764" w:rsidP="004B5764">
      <w:pPr>
        <w:spacing w:line="276" w:lineRule="auto"/>
        <w:jc w:val="both"/>
      </w:pPr>
      <w:r>
        <w:t>You could also use the SQL SUM function to return the name of the department and the total sales (in the associated department). The SQL HAVING clause will filter the results so that only departments with sales greater than $1000 will be returned.</w:t>
      </w:r>
    </w:p>
    <w:p w14:paraId="31BFF490" w14:textId="77777777" w:rsidR="004B5764" w:rsidRDefault="004B5764" w:rsidP="004B5764">
      <w:pPr>
        <w:spacing w:line="276" w:lineRule="auto"/>
        <w:jc w:val="both"/>
      </w:pPr>
      <w:r>
        <w:t>SELECT DEPARTMENT, SUM(SALES) AS "TOTAL SALES"FROM ORDER_DETAILSGROUP BY DEPARTMENTHAVING SUM(SALES) &gt; 1000;</w:t>
      </w:r>
    </w:p>
    <w:p w14:paraId="2C1617D9" w14:textId="77777777" w:rsidR="004B5764" w:rsidRDefault="004B5764" w:rsidP="004B5764">
      <w:pPr>
        <w:spacing w:line="276" w:lineRule="auto"/>
        <w:jc w:val="both"/>
      </w:pPr>
      <w:r>
        <w:rPr>
          <w:b/>
          <w:bCs/>
        </w:rPr>
        <w:t>Example - Using COUNT function</w:t>
      </w:r>
    </w:p>
    <w:p w14:paraId="669DAA02" w14:textId="77777777" w:rsidR="004B5764" w:rsidRDefault="004B5764" w:rsidP="004B5764">
      <w:pPr>
        <w:spacing w:line="276" w:lineRule="auto"/>
        <w:jc w:val="both"/>
      </w:pPr>
      <w:r>
        <w:t>You could use the SQL COUNT function to return the name of the department and the number of employees (in the associated department) that make over $25,000 / year. The SQL HAVING clause will filter the results so that only departments with more than 10 employees will be returned.</w:t>
      </w:r>
    </w:p>
    <w:p w14:paraId="4990082F" w14:textId="77777777" w:rsidR="004B5764" w:rsidRDefault="004B5764" w:rsidP="004B5764">
      <w:pPr>
        <w:spacing w:line="276" w:lineRule="auto"/>
        <w:jc w:val="both"/>
      </w:pPr>
      <w:r>
        <w:t xml:space="preserve">SELECT department, </w:t>
      </w:r>
      <w:proofErr w:type="gramStart"/>
      <w:r>
        <w:t>COUNT(</w:t>
      </w:r>
      <w:proofErr w:type="gramEnd"/>
      <w:r>
        <w:t>*) AS "Number of employees "FROM employees WHERE salary &gt; 25000GROUP BY department HAVING COUNT(*) &gt; 10;</w:t>
      </w:r>
    </w:p>
    <w:p w14:paraId="3596DDC6" w14:textId="77777777" w:rsidR="004B5764" w:rsidRDefault="004B5764" w:rsidP="004B5764">
      <w:pPr>
        <w:spacing w:line="276" w:lineRule="auto"/>
        <w:jc w:val="both"/>
        <w:rPr>
          <w:b/>
          <w:u w:val="single"/>
        </w:rPr>
      </w:pPr>
    </w:p>
    <w:p w14:paraId="77C6C194" w14:textId="77777777" w:rsidR="004B5764" w:rsidRDefault="004B5764" w:rsidP="004B5764">
      <w:pPr>
        <w:spacing w:line="276" w:lineRule="auto"/>
        <w:jc w:val="center"/>
      </w:pPr>
      <w:r>
        <w:rPr>
          <w:b/>
        </w:rPr>
        <w:t xml:space="preserve">DIFFERENCE BETWEEN HAVING AND </w:t>
      </w:r>
      <w:proofErr w:type="gramStart"/>
      <w:r>
        <w:rPr>
          <w:b/>
        </w:rPr>
        <w:t>WHERE</w:t>
      </w:r>
      <w:proofErr w:type="gramEnd"/>
    </w:p>
    <w:p w14:paraId="1EFD4401" w14:textId="77777777" w:rsidR="004B5764" w:rsidRDefault="004B5764" w:rsidP="004B5764">
      <w:pPr>
        <w:spacing w:line="276" w:lineRule="auto"/>
        <w:jc w:val="both"/>
        <w:rPr>
          <w:b/>
          <w:u w:val="single"/>
        </w:rPr>
      </w:pPr>
    </w:p>
    <w:p w14:paraId="752689F1" w14:textId="77777777" w:rsidR="004B5764" w:rsidRDefault="004B5764" w:rsidP="004B5764">
      <w:pPr>
        <w:spacing w:line="276" w:lineRule="auto"/>
        <w:jc w:val="both"/>
      </w:pPr>
      <w:r>
        <w:t>When working with more advanced SQL it can be unclear when it makes sense to use a WHERE versus a HAVING clause.</w:t>
      </w:r>
    </w:p>
    <w:p w14:paraId="6286C980" w14:textId="77777777" w:rsidR="004B5764" w:rsidRDefault="004B5764" w:rsidP="004B5764">
      <w:pPr>
        <w:spacing w:line="276" w:lineRule="auto"/>
        <w:jc w:val="both"/>
      </w:pPr>
      <w:r>
        <w:t>Though it appears that both clauses do the same thing, they do it in different ways.  In fact, their functions complement each other.</w:t>
      </w:r>
    </w:p>
    <w:p w14:paraId="67ED2384" w14:textId="77777777" w:rsidR="004B5764" w:rsidRDefault="004B5764" w:rsidP="004B5764">
      <w:pPr>
        <w:pStyle w:val="ListParagraph"/>
        <w:numPr>
          <w:ilvl w:val="0"/>
          <w:numId w:val="4"/>
        </w:numPr>
        <w:spacing w:line="276" w:lineRule="auto"/>
        <w:jc w:val="both"/>
      </w:pPr>
      <w:r>
        <w:t>A WHERE clause is used is filter records from a result.  The filter occurs before any groupings are made.</w:t>
      </w:r>
    </w:p>
    <w:p w14:paraId="0F786E00" w14:textId="77777777" w:rsidR="004B5764" w:rsidRDefault="004B5764" w:rsidP="004B5764">
      <w:pPr>
        <w:pStyle w:val="ListParagraph"/>
        <w:numPr>
          <w:ilvl w:val="0"/>
          <w:numId w:val="4"/>
        </w:numPr>
        <w:spacing w:line="276" w:lineRule="auto"/>
        <w:jc w:val="both"/>
      </w:pPr>
      <w:r>
        <w:t>A HAVING clause is used to filter values from a group.</w:t>
      </w:r>
    </w:p>
    <w:p w14:paraId="1A20B0D2" w14:textId="77777777" w:rsidR="004B5764" w:rsidRDefault="004B5764" w:rsidP="004B5764">
      <w:pPr>
        <w:spacing w:line="276" w:lineRule="auto"/>
        <w:jc w:val="both"/>
        <w:rPr>
          <w:b/>
          <w:u w:val="single"/>
        </w:rPr>
      </w:pPr>
    </w:p>
    <w:p w14:paraId="732C3251" w14:textId="77777777" w:rsidR="004B5764" w:rsidRDefault="004B5764" w:rsidP="004B5764">
      <w:pPr>
        <w:spacing w:line="276" w:lineRule="auto"/>
        <w:jc w:val="both"/>
      </w:pPr>
      <w:r>
        <w:rPr>
          <w:b/>
          <w:u w:val="single"/>
        </w:rPr>
        <w:t>PROGRAM EXECUTION:</w:t>
      </w:r>
    </w:p>
    <w:p w14:paraId="019338F4" w14:textId="77777777" w:rsidR="004B5764" w:rsidRDefault="004B5764" w:rsidP="004B5764">
      <w:pPr>
        <w:spacing w:line="276" w:lineRule="auto"/>
        <w:jc w:val="both"/>
      </w:pPr>
      <w:r>
        <w:rPr>
          <w:b/>
        </w:rPr>
        <w:lastRenderedPageBreak/>
        <w:t>Queries to be performed:</w:t>
      </w:r>
    </w:p>
    <w:p w14:paraId="07FC8EEF" w14:textId="77777777" w:rsidR="004B5764" w:rsidRDefault="004B5764" w:rsidP="004B5764">
      <w:pPr>
        <w:tabs>
          <w:tab w:val="left" w:pos="1444"/>
        </w:tabs>
        <w:spacing w:line="276" w:lineRule="auto"/>
        <w:jc w:val="both"/>
      </w:pPr>
      <w:r>
        <w:t xml:space="preserve">(1) List total deposit of customer having account date after 3-jan-96. </w:t>
      </w:r>
    </w:p>
    <w:p w14:paraId="7F041354" w14:textId="77777777" w:rsidR="004B5764" w:rsidRDefault="004B5764" w:rsidP="004B5764">
      <w:pPr>
        <w:spacing w:line="276" w:lineRule="auto"/>
        <w:ind w:left="284"/>
        <w:jc w:val="both"/>
      </w:pPr>
      <w:r>
        <w:rPr>
          <w:b/>
          <w:u w:val="single"/>
        </w:rPr>
        <w:t>Output:</w:t>
      </w:r>
    </w:p>
    <w:tbl>
      <w:tblPr>
        <w:tblW w:w="0" w:type="auto"/>
        <w:tblInd w:w="284" w:type="dxa"/>
        <w:tblLayout w:type="fixed"/>
        <w:tblLook w:val="0000" w:firstRow="0" w:lastRow="0" w:firstColumn="0" w:lastColumn="0" w:noHBand="0" w:noVBand="0"/>
      </w:tblPr>
      <w:tblGrid>
        <w:gridCol w:w="8812"/>
      </w:tblGrid>
      <w:tr w:rsidR="004B5764" w14:paraId="18A03B35" w14:textId="77777777" w:rsidTr="001521E5">
        <w:trPr>
          <w:trHeight w:val="2223"/>
        </w:trPr>
        <w:tc>
          <w:tcPr>
            <w:tcW w:w="8812" w:type="dxa"/>
            <w:tcBorders>
              <w:top w:val="single" w:sz="4" w:space="0" w:color="00000A"/>
              <w:left w:val="single" w:sz="4" w:space="0" w:color="00000A"/>
              <w:bottom w:val="single" w:sz="4" w:space="0" w:color="00000A"/>
              <w:right w:val="single" w:sz="4" w:space="0" w:color="00000A"/>
            </w:tcBorders>
            <w:shd w:val="clear" w:color="auto" w:fill="auto"/>
          </w:tcPr>
          <w:p w14:paraId="5A66852C" w14:textId="77777777" w:rsidR="004B5764" w:rsidRDefault="004B5764" w:rsidP="001521E5">
            <w:pPr>
              <w:spacing w:after="0" w:line="240" w:lineRule="auto"/>
              <w:jc w:val="both"/>
              <w:rPr>
                <w:lang w:eastAsia="en-IN"/>
              </w:rPr>
            </w:pPr>
          </w:p>
          <w:p w14:paraId="2A0FD0C3" w14:textId="1A6BCDB5" w:rsidR="004B5764" w:rsidRDefault="004B5764" w:rsidP="001521E5">
            <w:pPr>
              <w:spacing w:after="0" w:line="240" w:lineRule="auto"/>
              <w:jc w:val="both"/>
              <w:rPr>
                <w:b/>
                <w:u w:val="single"/>
              </w:rPr>
            </w:pPr>
          </w:p>
          <w:p w14:paraId="3BC89245" w14:textId="77777777" w:rsidR="004B5764" w:rsidRDefault="004B5764" w:rsidP="001521E5">
            <w:pPr>
              <w:spacing w:after="0" w:line="240" w:lineRule="auto"/>
              <w:jc w:val="both"/>
              <w:rPr>
                <w:b/>
                <w:u w:val="single"/>
              </w:rPr>
            </w:pPr>
          </w:p>
        </w:tc>
      </w:tr>
    </w:tbl>
    <w:p w14:paraId="560C276F" w14:textId="77777777" w:rsidR="004B5764" w:rsidRDefault="004B5764" w:rsidP="004B5764">
      <w:pPr>
        <w:spacing w:line="276" w:lineRule="auto"/>
        <w:ind w:left="284"/>
        <w:jc w:val="both"/>
        <w:rPr>
          <w:b/>
          <w:u w:val="single"/>
        </w:rPr>
      </w:pPr>
    </w:p>
    <w:p w14:paraId="2B51BC98" w14:textId="77777777" w:rsidR="004B5764" w:rsidRDefault="004B5764" w:rsidP="004B5764">
      <w:pPr>
        <w:tabs>
          <w:tab w:val="left" w:pos="1444"/>
        </w:tabs>
        <w:spacing w:line="276" w:lineRule="auto"/>
        <w:jc w:val="both"/>
      </w:pPr>
      <w:r>
        <w:t xml:space="preserve">(2) List total deposit of customers living in city Nagpur. </w:t>
      </w:r>
    </w:p>
    <w:p w14:paraId="79BCE2F0" w14:textId="77777777" w:rsidR="004B5764" w:rsidRDefault="004B5764" w:rsidP="004B5764">
      <w:pPr>
        <w:spacing w:line="276" w:lineRule="auto"/>
        <w:ind w:left="284"/>
        <w:jc w:val="both"/>
      </w:pPr>
      <w:r>
        <w:rPr>
          <w:b/>
          <w:u w:val="single"/>
        </w:rPr>
        <w:t>Output:</w:t>
      </w:r>
    </w:p>
    <w:tbl>
      <w:tblPr>
        <w:tblW w:w="0" w:type="auto"/>
        <w:tblInd w:w="284" w:type="dxa"/>
        <w:tblLayout w:type="fixed"/>
        <w:tblLook w:val="0000" w:firstRow="0" w:lastRow="0" w:firstColumn="0" w:lastColumn="0" w:noHBand="0" w:noVBand="0"/>
      </w:tblPr>
      <w:tblGrid>
        <w:gridCol w:w="8743"/>
      </w:tblGrid>
      <w:tr w:rsidR="004B5764" w14:paraId="07C7B806" w14:textId="77777777" w:rsidTr="001521E5">
        <w:trPr>
          <w:trHeight w:val="1873"/>
        </w:trPr>
        <w:tc>
          <w:tcPr>
            <w:tcW w:w="8743" w:type="dxa"/>
            <w:tcBorders>
              <w:top w:val="single" w:sz="4" w:space="0" w:color="00000A"/>
              <w:left w:val="single" w:sz="4" w:space="0" w:color="00000A"/>
              <w:bottom w:val="single" w:sz="4" w:space="0" w:color="00000A"/>
              <w:right w:val="single" w:sz="4" w:space="0" w:color="00000A"/>
            </w:tcBorders>
            <w:shd w:val="clear" w:color="auto" w:fill="auto"/>
          </w:tcPr>
          <w:p w14:paraId="5E5B1B94" w14:textId="77777777" w:rsidR="004B5764" w:rsidRDefault="004B5764" w:rsidP="001521E5">
            <w:pPr>
              <w:spacing w:after="0" w:line="240" w:lineRule="auto"/>
              <w:jc w:val="both"/>
              <w:rPr>
                <w:b/>
                <w:u w:val="single"/>
              </w:rPr>
            </w:pPr>
          </w:p>
          <w:p w14:paraId="683DE97C" w14:textId="34BF6302" w:rsidR="004B5764" w:rsidRDefault="004B5764" w:rsidP="001521E5">
            <w:pPr>
              <w:spacing w:after="0" w:line="240" w:lineRule="auto"/>
              <w:jc w:val="both"/>
            </w:pPr>
          </w:p>
          <w:p w14:paraId="2A332964" w14:textId="77777777" w:rsidR="004B5764" w:rsidRDefault="004B5764" w:rsidP="001521E5">
            <w:pPr>
              <w:spacing w:after="0" w:line="240" w:lineRule="auto"/>
              <w:jc w:val="both"/>
            </w:pPr>
          </w:p>
        </w:tc>
      </w:tr>
    </w:tbl>
    <w:p w14:paraId="002AD5BF" w14:textId="77777777" w:rsidR="004B5764" w:rsidRDefault="004B5764" w:rsidP="004B5764">
      <w:pPr>
        <w:tabs>
          <w:tab w:val="left" w:pos="1444"/>
        </w:tabs>
        <w:spacing w:line="276" w:lineRule="auto"/>
        <w:jc w:val="both"/>
      </w:pPr>
    </w:p>
    <w:p w14:paraId="0656B8F6" w14:textId="77777777" w:rsidR="004B5764" w:rsidRDefault="004B5764" w:rsidP="004B5764">
      <w:pPr>
        <w:tabs>
          <w:tab w:val="left" w:pos="1444"/>
        </w:tabs>
        <w:spacing w:line="276" w:lineRule="auto"/>
        <w:jc w:val="both"/>
      </w:pPr>
      <w:r>
        <w:t xml:space="preserve">(3) List maximum deposit of customers living in Bombay. </w:t>
      </w:r>
    </w:p>
    <w:p w14:paraId="48026E2A" w14:textId="77777777" w:rsidR="004B5764" w:rsidRDefault="004B5764" w:rsidP="004B5764">
      <w:pPr>
        <w:spacing w:line="276" w:lineRule="auto"/>
        <w:ind w:left="284"/>
        <w:jc w:val="both"/>
      </w:pPr>
      <w:r>
        <w:rPr>
          <w:b/>
          <w:u w:val="single"/>
        </w:rPr>
        <w:t>Output:</w:t>
      </w:r>
    </w:p>
    <w:tbl>
      <w:tblPr>
        <w:tblW w:w="0" w:type="auto"/>
        <w:tblInd w:w="284" w:type="dxa"/>
        <w:tblLayout w:type="fixed"/>
        <w:tblLook w:val="0000" w:firstRow="0" w:lastRow="0" w:firstColumn="0" w:lastColumn="0" w:noHBand="0" w:noVBand="0"/>
      </w:tblPr>
      <w:tblGrid>
        <w:gridCol w:w="8766"/>
      </w:tblGrid>
      <w:tr w:rsidR="004B5764" w14:paraId="70F33075" w14:textId="77777777" w:rsidTr="001521E5">
        <w:trPr>
          <w:trHeight w:val="3406"/>
        </w:trPr>
        <w:tc>
          <w:tcPr>
            <w:tcW w:w="8766" w:type="dxa"/>
            <w:tcBorders>
              <w:top w:val="single" w:sz="4" w:space="0" w:color="00000A"/>
              <w:left w:val="single" w:sz="4" w:space="0" w:color="00000A"/>
              <w:bottom w:val="single" w:sz="4" w:space="0" w:color="00000A"/>
              <w:right w:val="single" w:sz="4" w:space="0" w:color="00000A"/>
            </w:tcBorders>
            <w:shd w:val="clear" w:color="auto" w:fill="auto"/>
          </w:tcPr>
          <w:p w14:paraId="20491D55" w14:textId="77777777" w:rsidR="004B5764" w:rsidRDefault="004B5764" w:rsidP="001521E5">
            <w:pPr>
              <w:spacing w:after="0" w:line="240" w:lineRule="auto"/>
              <w:jc w:val="both"/>
              <w:rPr>
                <w:lang w:eastAsia="en-IN"/>
              </w:rPr>
            </w:pPr>
          </w:p>
          <w:p w14:paraId="2FF711EF" w14:textId="2D461DCB" w:rsidR="004B5764" w:rsidRDefault="004B5764" w:rsidP="001521E5">
            <w:pPr>
              <w:spacing w:after="0" w:line="240" w:lineRule="auto"/>
              <w:jc w:val="both"/>
            </w:pPr>
          </w:p>
          <w:p w14:paraId="3477BF50" w14:textId="77777777" w:rsidR="004B5764" w:rsidRDefault="004B5764" w:rsidP="001521E5">
            <w:pPr>
              <w:spacing w:after="0" w:line="240" w:lineRule="auto"/>
              <w:jc w:val="both"/>
            </w:pPr>
          </w:p>
        </w:tc>
      </w:tr>
    </w:tbl>
    <w:p w14:paraId="3C96F4E3" w14:textId="77777777" w:rsidR="004B5764" w:rsidRDefault="004B5764" w:rsidP="004B5764">
      <w:pPr>
        <w:spacing w:line="276" w:lineRule="auto"/>
        <w:ind w:left="-76"/>
        <w:jc w:val="both"/>
      </w:pPr>
    </w:p>
    <w:p w14:paraId="063D7006" w14:textId="77777777" w:rsidR="004B5764" w:rsidRDefault="004B5764" w:rsidP="004B5764">
      <w:pPr>
        <w:tabs>
          <w:tab w:val="left" w:pos="1444"/>
        </w:tabs>
        <w:spacing w:line="276" w:lineRule="auto"/>
        <w:jc w:val="both"/>
      </w:pPr>
      <w:r>
        <w:lastRenderedPageBreak/>
        <w:t xml:space="preserve">(4) Display the highest, lowest, sum, and average salary of all employees. Label the columns Maximum, Minimum, Sum, and Average, respectively. Round your results to the nearest whole number. </w:t>
      </w:r>
    </w:p>
    <w:p w14:paraId="7DFF5B8F" w14:textId="77777777" w:rsidR="004B5764" w:rsidRDefault="004B5764" w:rsidP="004B5764">
      <w:pPr>
        <w:spacing w:line="276" w:lineRule="auto"/>
        <w:ind w:left="284"/>
        <w:jc w:val="both"/>
      </w:pPr>
      <w:r>
        <w:rPr>
          <w:b/>
          <w:u w:val="single"/>
        </w:rPr>
        <w:t>Output:</w:t>
      </w:r>
    </w:p>
    <w:tbl>
      <w:tblPr>
        <w:tblW w:w="0" w:type="auto"/>
        <w:tblInd w:w="284" w:type="dxa"/>
        <w:tblLayout w:type="fixed"/>
        <w:tblLook w:val="0000" w:firstRow="0" w:lastRow="0" w:firstColumn="0" w:lastColumn="0" w:noHBand="0" w:noVBand="0"/>
      </w:tblPr>
      <w:tblGrid>
        <w:gridCol w:w="8815"/>
      </w:tblGrid>
      <w:tr w:rsidR="004B5764" w14:paraId="1BD183F0" w14:textId="77777777" w:rsidTr="001521E5">
        <w:trPr>
          <w:trHeight w:val="1400"/>
        </w:trPr>
        <w:tc>
          <w:tcPr>
            <w:tcW w:w="8815" w:type="dxa"/>
            <w:tcBorders>
              <w:top w:val="single" w:sz="4" w:space="0" w:color="00000A"/>
              <w:left w:val="single" w:sz="4" w:space="0" w:color="00000A"/>
              <w:bottom w:val="single" w:sz="4" w:space="0" w:color="00000A"/>
              <w:right w:val="single" w:sz="4" w:space="0" w:color="00000A"/>
            </w:tcBorders>
            <w:shd w:val="clear" w:color="auto" w:fill="auto"/>
          </w:tcPr>
          <w:p w14:paraId="486884CB" w14:textId="77777777" w:rsidR="004B5764" w:rsidRDefault="004B5764" w:rsidP="001521E5">
            <w:pPr>
              <w:spacing w:after="0" w:line="240" w:lineRule="auto"/>
              <w:jc w:val="both"/>
            </w:pPr>
          </w:p>
          <w:p w14:paraId="6CBB45B9" w14:textId="75F1B4F5" w:rsidR="004B5764" w:rsidRDefault="004B5764" w:rsidP="001521E5">
            <w:pPr>
              <w:spacing w:after="0" w:line="240" w:lineRule="auto"/>
              <w:jc w:val="both"/>
              <w:rPr>
                <w:b/>
                <w:u w:val="single"/>
              </w:rPr>
            </w:pPr>
          </w:p>
          <w:p w14:paraId="676EAC36" w14:textId="77777777" w:rsidR="004B5764" w:rsidRDefault="004B5764" w:rsidP="001521E5">
            <w:pPr>
              <w:spacing w:after="0" w:line="240" w:lineRule="auto"/>
              <w:jc w:val="both"/>
              <w:rPr>
                <w:b/>
                <w:u w:val="single"/>
              </w:rPr>
            </w:pPr>
          </w:p>
        </w:tc>
      </w:tr>
    </w:tbl>
    <w:p w14:paraId="4FBF4C61" w14:textId="77777777" w:rsidR="004B5764" w:rsidRDefault="004B5764" w:rsidP="004B5764">
      <w:pPr>
        <w:tabs>
          <w:tab w:val="left" w:pos="1444"/>
        </w:tabs>
        <w:spacing w:line="276" w:lineRule="auto"/>
        <w:jc w:val="both"/>
      </w:pPr>
    </w:p>
    <w:p w14:paraId="78E1F5EF" w14:textId="77777777" w:rsidR="004B5764" w:rsidRDefault="004B5764" w:rsidP="004B5764">
      <w:pPr>
        <w:tabs>
          <w:tab w:val="left" w:pos="1444"/>
        </w:tabs>
        <w:spacing w:line="276" w:lineRule="auto"/>
        <w:jc w:val="both"/>
      </w:pPr>
      <w:r>
        <w:t xml:space="preserve">(5) Write a query that displays the difference between the highest and lowest salaries. Label the column DIFFERENCE. </w:t>
      </w:r>
    </w:p>
    <w:p w14:paraId="0FA4C3B8" w14:textId="77777777" w:rsidR="004B5764" w:rsidRDefault="004B5764" w:rsidP="004B5764">
      <w:pPr>
        <w:spacing w:line="276" w:lineRule="auto"/>
        <w:ind w:left="284"/>
        <w:jc w:val="both"/>
      </w:pPr>
      <w:r>
        <w:rPr>
          <w:b/>
          <w:u w:val="single"/>
        </w:rPr>
        <w:t>Output:</w:t>
      </w:r>
    </w:p>
    <w:tbl>
      <w:tblPr>
        <w:tblW w:w="0" w:type="auto"/>
        <w:tblInd w:w="284" w:type="dxa"/>
        <w:tblLayout w:type="fixed"/>
        <w:tblLook w:val="0000" w:firstRow="0" w:lastRow="0" w:firstColumn="0" w:lastColumn="0" w:noHBand="0" w:noVBand="0"/>
      </w:tblPr>
      <w:tblGrid>
        <w:gridCol w:w="9487"/>
      </w:tblGrid>
      <w:tr w:rsidR="004B5764" w14:paraId="30C3E7F0" w14:textId="77777777" w:rsidTr="001521E5">
        <w:trPr>
          <w:trHeight w:val="2050"/>
        </w:trPr>
        <w:tc>
          <w:tcPr>
            <w:tcW w:w="9487" w:type="dxa"/>
            <w:tcBorders>
              <w:top w:val="single" w:sz="4" w:space="0" w:color="00000A"/>
              <w:left w:val="single" w:sz="4" w:space="0" w:color="00000A"/>
              <w:bottom w:val="single" w:sz="4" w:space="0" w:color="00000A"/>
              <w:right w:val="single" w:sz="4" w:space="0" w:color="00000A"/>
            </w:tcBorders>
            <w:shd w:val="clear" w:color="auto" w:fill="auto"/>
          </w:tcPr>
          <w:p w14:paraId="3EF520EB" w14:textId="77777777" w:rsidR="004B5764" w:rsidRDefault="004B5764" w:rsidP="001521E5">
            <w:pPr>
              <w:spacing w:after="0" w:line="240" w:lineRule="auto"/>
              <w:jc w:val="both"/>
              <w:rPr>
                <w:lang w:eastAsia="en-IN"/>
              </w:rPr>
            </w:pPr>
          </w:p>
          <w:p w14:paraId="5CFC9E40" w14:textId="54B80E64" w:rsidR="004B5764" w:rsidRDefault="004B5764" w:rsidP="001521E5">
            <w:pPr>
              <w:spacing w:after="0" w:line="240" w:lineRule="auto"/>
              <w:jc w:val="both"/>
            </w:pPr>
          </w:p>
          <w:p w14:paraId="624FF702" w14:textId="77777777" w:rsidR="004B5764" w:rsidRDefault="004B5764" w:rsidP="001521E5">
            <w:pPr>
              <w:spacing w:after="0" w:line="240" w:lineRule="auto"/>
              <w:jc w:val="both"/>
            </w:pPr>
          </w:p>
        </w:tc>
      </w:tr>
    </w:tbl>
    <w:p w14:paraId="66A59E5A" w14:textId="77777777" w:rsidR="004B5764" w:rsidRDefault="004B5764" w:rsidP="004B5764">
      <w:pPr>
        <w:spacing w:line="276" w:lineRule="auto"/>
        <w:ind w:left="-76"/>
        <w:jc w:val="both"/>
      </w:pPr>
    </w:p>
    <w:p w14:paraId="7AB8DD6D" w14:textId="77777777" w:rsidR="004B5764" w:rsidRDefault="004B5764" w:rsidP="004B5764">
      <w:pPr>
        <w:tabs>
          <w:tab w:val="left" w:pos="1444"/>
        </w:tabs>
        <w:spacing w:line="276" w:lineRule="auto"/>
        <w:jc w:val="both"/>
      </w:pPr>
      <w:r>
        <w:t>(6) Create a query that will display the total number of employees and, of that total, the number of employees hired in 1995, 1996, 1997, and 1998.</w:t>
      </w:r>
    </w:p>
    <w:p w14:paraId="21138CAB" w14:textId="77777777" w:rsidR="004B5764" w:rsidRDefault="004B5764" w:rsidP="004B5764">
      <w:pPr>
        <w:spacing w:line="276" w:lineRule="auto"/>
        <w:ind w:left="284"/>
        <w:jc w:val="both"/>
      </w:pPr>
      <w:r>
        <w:rPr>
          <w:b/>
          <w:u w:val="single"/>
        </w:rPr>
        <w:t>Output:</w:t>
      </w:r>
    </w:p>
    <w:tbl>
      <w:tblPr>
        <w:tblW w:w="0" w:type="auto"/>
        <w:tblInd w:w="284" w:type="dxa"/>
        <w:tblLayout w:type="fixed"/>
        <w:tblLook w:val="0000" w:firstRow="0" w:lastRow="0" w:firstColumn="0" w:lastColumn="0" w:noHBand="0" w:noVBand="0"/>
      </w:tblPr>
      <w:tblGrid>
        <w:gridCol w:w="9052"/>
      </w:tblGrid>
      <w:tr w:rsidR="004B5764" w14:paraId="3D9E27F8" w14:textId="77777777" w:rsidTr="001521E5">
        <w:trPr>
          <w:trHeight w:val="1985"/>
        </w:trPr>
        <w:tc>
          <w:tcPr>
            <w:tcW w:w="9052" w:type="dxa"/>
            <w:tcBorders>
              <w:top w:val="single" w:sz="4" w:space="0" w:color="00000A"/>
              <w:left w:val="single" w:sz="4" w:space="0" w:color="00000A"/>
              <w:bottom w:val="single" w:sz="4" w:space="0" w:color="00000A"/>
              <w:right w:val="single" w:sz="4" w:space="0" w:color="00000A"/>
            </w:tcBorders>
            <w:shd w:val="clear" w:color="auto" w:fill="auto"/>
          </w:tcPr>
          <w:p w14:paraId="06084F85" w14:textId="77777777" w:rsidR="004B5764" w:rsidRDefault="004B5764" w:rsidP="001521E5">
            <w:pPr>
              <w:spacing w:after="0" w:line="240" w:lineRule="auto"/>
              <w:jc w:val="both"/>
              <w:rPr>
                <w:b/>
                <w:u w:val="single"/>
              </w:rPr>
            </w:pPr>
          </w:p>
          <w:p w14:paraId="07DF5B2A" w14:textId="340D080B" w:rsidR="004B5764" w:rsidRDefault="004B5764" w:rsidP="001521E5">
            <w:pPr>
              <w:spacing w:after="0" w:line="240" w:lineRule="auto"/>
              <w:jc w:val="both"/>
            </w:pPr>
          </w:p>
          <w:p w14:paraId="1EB9166D" w14:textId="77777777" w:rsidR="004B5764" w:rsidRDefault="004B5764" w:rsidP="001521E5">
            <w:pPr>
              <w:spacing w:after="0" w:line="240" w:lineRule="auto"/>
              <w:jc w:val="both"/>
            </w:pPr>
          </w:p>
        </w:tc>
      </w:tr>
    </w:tbl>
    <w:p w14:paraId="77701CCC" w14:textId="77777777" w:rsidR="004B5764" w:rsidRDefault="004B5764" w:rsidP="004B5764">
      <w:pPr>
        <w:spacing w:line="276" w:lineRule="auto"/>
        <w:ind w:left="284"/>
        <w:jc w:val="both"/>
        <w:rPr>
          <w:b/>
          <w:u w:val="single"/>
        </w:rPr>
      </w:pPr>
    </w:p>
    <w:p w14:paraId="230DB7CC" w14:textId="77777777" w:rsidR="004B5764" w:rsidRDefault="004B5764" w:rsidP="004B5764">
      <w:pPr>
        <w:tabs>
          <w:tab w:val="left" w:pos="1444"/>
        </w:tabs>
        <w:spacing w:line="276" w:lineRule="auto"/>
        <w:jc w:val="both"/>
      </w:pPr>
      <w:r>
        <w:t xml:space="preserve">(7) Find the average salaries for each department without displaying the respective department numbers. </w:t>
      </w:r>
    </w:p>
    <w:p w14:paraId="6050BFFC" w14:textId="77777777" w:rsidR="004B5764" w:rsidRDefault="004B5764" w:rsidP="004B5764">
      <w:pPr>
        <w:spacing w:line="276" w:lineRule="auto"/>
        <w:ind w:left="284"/>
        <w:jc w:val="both"/>
      </w:pPr>
      <w:r>
        <w:rPr>
          <w:b/>
          <w:u w:val="single"/>
        </w:rPr>
        <w:t>Output:</w:t>
      </w:r>
    </w:p>
    <w:tbl>
      <w:tblPr>
        <w:tblW w:w="0" w:type="auto"/>
        <w:tblInd w:w="284" w:type="dxa"/>
        <w:tblLayout w:type="fixed"/>
        <w:tblLook w:val="0000" w:firstRow="0" w:lastRow="0" w:firstColumn="0" w:lastColumn="0" w:noHBand="0" w:noVBand="0"/>
      </w:tblPr>
      <w:tblGrid>
        <w:gridCol w:w="8922"/>
      </w:tblGrid>
      <w:tr w:rsidR="004B5764" w14:paraId="78772834" w14:textId="77777777" w:rsidTr="001521E5">
        <w:trPr>
          <w:trHeight w:val="2183"/>
        </w:trPr>
        <w:tc>
          <w:tcPr>
            <w:tcW w:w="8922" w:type="dxa"/>
            <w:tcBorders>
              <w:top w:val="single" w:sz="4" w:space="0" w:color="00000A"/>
              <w:left w:val="single" w:sz="4" w:space="0" w:color="00000A"/>
              <w:bottom w:val="single" w:sz="4" w:space="0" w:color="00000A"/>
              <w:right w:val="single" w:sz="4" w:space="0" w:color="00000A"/>
            </w:tcBorders>
            <w:shd w:val="clear" w:color="auto" w:fill="auto"/>
          </w:tcPr>
          <w:p w14:paraId="14E20D34" w14:textId="77777777" w:rsidR="004B5764" w:rsidRDefault="004B5764" w:rsidP="001521E5">
            <w:pPr>
              <w:spacing w:after="0" w:line="240" w:lineRule="auto"/>
              <w:jc w:val="both"/>
            </w:pPr>
          </w:p>
          <w:p w14:paraId="3F213186" w14:textId="72FA4F2E" w:rsidR="004B5764" w:rsidRDefault="004B5764" w:rsidP="001521E5">
            <w:pPr>
              <w:spacing w:after="0" w:line="240" w:lineRule="auto"/>
              <w:jc w:val="both"/>
              <w:rPr>
                <w:b/>
                <w:u w:val="single"/>
              </w:rPr>
            </w:pPr>
          </w:p>
          <w:p w14:paraId="7775ACE8" w14:textId="77777777" w:rsidR="004B5764" w:rsidRDefault="004B5764" w:rsidP="001521E5">
            <w:pPr>
              <w:spacing w:after="0" w:line="240" w:lineRule="auto"/>
              <w:jc w:val="both"/>
              <w:rPr>
                <w:b/>
                <w:u w:val="single"/>
              </w:rPr>
            </w:pPr>
          </w:p>
        </w:tc>
      </w:tr>
    </w:tbl>
    <w:p w14:paraId="0E4E50B3" w14:textId="77777777" w:rsidR="004B5764" w:rsidRDefault="004B5764" w:rsidP="004B5764">
      <w:pPr>
        <w:spacing w:line="276" w:lineRule="auto"/>
        <w:ind w:left="284"/>
        <w:jc w:val="both"/>
      </w:pPr>
    </w:p>
    <w:p w14:paraId="2FEBF16E" w14:textId="16823FF1" w:rsidR="004B5764" w:rsidRDefault="004B5764" w:rsidP="004B5764">
      <w:pPr>
        <w:tabs>
          <w:tab w:val="left" w:pos="1444"/>
        </w:tabs>
        <w:spacing w:line="276" w:lineRule="auto"/>
        <w:jc w:val="both"/>
      </w:pPr>
      <w:r>
        <w:t>(8) Write a query to display the total salary being paid to each job title, within each department.</w:t>
      </w:r>
    </w:p>
    <w:p w14:paraId="0999D085" w14:textId="77777777" w:rsidR="004B5764" w:rsidRDefault="004B5764" w:rsidP="004B5764">
      <w:pPr>
        <w:spacing w:line="276" w:lineRule="auto"/>
        <w:ind w:left="284"/>
        <w:jc w:val="both"/>
      </w:pPr>
      <w:r>
        <w:rPr>
          <w:b/>
          <w:u w:val="single"/>
        </w:rPr>
        <w:t>Output:</w:t>
      </w:r>
    </w:p>
    <w:tbl>
      <w:tblPr>
        <w:tblW w:w="0" w:type="auto"/>
        <w:tblInd w:w="284" w:type="dxa"/>
        <w:tblLayout w:type="fixed"/>
        <w:tblLook w:val="0000" w:firstRow="0" w:lastRow="0" w:firstColumn="0" w:lastColumn="0" w:noHBand="0" w:noVBand="0"/>
      </w:tblPr>
      <w:tblGrid>
        <w:gridCol w:w="8922"/>
      </w:tblGrid>
      <w:tr w:rsidR="004B5764" w14:paraId="080C8CE7" w14:textId="77777777" w:rsidTr="001521E5">
        <w:trPr>
          <w:trHeight w:val="2735"/>
        </w:trPr>
        <w:tc>
          <w:tcPr>
            <w:tcW w:w="8922" w:type="dxa"/>
            <w:tcBorders>
              <w:top w:val="single" w:sz="4" w:space="0" w:color="00000A"/>
              <w:left w:val="single" w:sz="4" w:space="0" w:color="00000A"/>
              <w:bottom w:val="single" w:sz="4" w:space="0" w:color="00000A"/>
              <w:right w:val="single" w:sz="4" w:space="0" w:color="00000A"/>
            </w:tcBorders>
            <w:shd w:val="clear" w:color="auto" w:fill="auto"/>
          </w:tcPr>
          <w:p w14:paraId="6CE143B3" w14:textId="77777777" w:rsidR="004B5764" w:rsidRDefault="004B5764" w:rsidP="001521E5">
            <w:pPr>
              <w:spacing w:after="0" w:line="240" w:lineRule="auto"/>
              <w:jc w:val="both"/>
              <w:rPr>
                <w:lang w:eastAsia="en-IN"/>
              </w:rPr>
            </w:pPr>
          </w:p>
          <w:p w14:paraId="18EF0B83" w14:textId="07BC98F7" w:rsidR="004B5764" w:rsidRDefault="004B5764" w:rsidP="001521E5">
            <w:pPr>
              <w:spacing w:after="0" w:line="240" w:lineRule="auto"/>
              <w:jc w:val="both"/>
            </w:pPr>
          </w:p>
          <w:p w14:paraId="25996035" w14:textId="77777777" w:rsidR="004B5764" w:rsidRDefault="004B5764" w:rsidP="001521E5">
            <w:pPr>
              <w:spacing w:after="0" w:line="240" w:lineRule="auto"/>
              <w:jc w:val="both"/>
            </w:pPr>
          </w:p>
        </w:tc>
      </w:tr>
    </w:tbl>
    <w:p w14:paraId="64861D82" w14:textId="77777777" w:rsidR="004B5764" w:rsidRDefault="004B5764" w:rsidP="004B5764">
      <w:pPr>
        <w:spacing w:line="276" w:lineRule="auto"/>
        <w:ind w:left="-76"/>
        <w:jc w:val="both"/>
      </w:pPr>
    </w:p>
    <w:p w14:paraId="0826E8C9" w14:textId="77777777" w:rsidR="004B5764" w:rsidRDefault="004B5764" w:rsidP="004B5764">
      <w:pPr>
        <w:tabs>
          <w:tab w:val="left" w:pos="1444"/>
        </w:tabs>
        <w:spacing w:line="276" w:lineRule="auto"/>
        <w:jc w:val="both"/>
      </w:pPr>
      <w:r>
        <w:t xml:space="preserve">(9) Find the average salaries &gt; 2000 for each department without displaying the respective department numbers. </w:t>
      </w:r>
    </w:p>
    <w:p w14:paraId="57BD115A" w14:textId="77777777" w:rsidR="004B5764" w:rsidRDefault="004B5764" w:rsidP="004B5764">
      <w:pPr>
        <w:spacing w:line="276" w:lineRule="auto"/>
        <w:ind w:left="284"/>
        <w:jc w:val="both"/>
      </w:pPr>
      <w:r>
        <w:rPr>
          <w:b/>
          <w:u w:val="single"/>
        </w:rPr>
        <w:t>Output:</w:t>
      </w:r>
    </w:p>
    <w:tbl>
      <w:tblPr>
        <w:tblW w:w="0" w:type="auto"/>
        <w:tblInd w:w="284" w:type="dxa"/>
        <w:tblLayout w:type="fixed"/>
        <w:tblLook w:val="0000" w:firstRow="0" w:lastRow="0" w:firstColumn="0" w:lastColumn="0" w:noHBand="0" w:noVBand="0"/>
      </w:tblPr>
      <w:tblGrid>
        <w:gridCol w:w="8732"/>
      </w:tblGrid>
      <w:tr w:rsidR="004B5764" w14:paraId="2619665E" w14:textId="77777777" w:rsidTr="001521E5">
        <w:trPr>
          <w:trHeight w:val="2409"/>
        </w:trPr>
        <w:tc>
          <w:tcPr>
            <w:tcW w:w="8732" w:type="dxa"/>
            <w:tcBorders>
              <w:top w:val="single" w:sz="4" w:space="0" w:color="00000A"/>
              <w:left w:val="single" w:sz="4" w:space="0" w:color="00000A"/>
              <w:bottom w:val="single" w:sz="4" w:space="0" w:color="00000A"/>
              <w:right w:val="single" w:sz="4" w:space="0" w:color="00000A"/>
            </w:tcBorders>
            <w:shd w:val="clear" w:color="auto" w:fill="auto"/>
          </w:tcPr>
          <w:p w14:paraId="0B4F9B97" w14:textId="77777777" w:rsidR="004B5764" w:rsidRDefault="004B5764" w:rsidP="001521E5">
            <w:pPr>
              <w:spacing w:after="0" w:line="240" w:lineRule="auto"/>
              <w:jc w:val="both"/>
              <w:rPr>
                <w:lang w:eastAsia="en-IN"/>
              </w:rPr>
            </w:pPr>
          </w:p>
          <w:p w14:paraId="0810A6EE" w14:textId="1DDBCFE7" w:rsidR="004B5764" w:rsidRDefault="004B5764" w:rsidP="001521E5">
            <w:pPr>
              <w:spacing w:after="0" w:line="240" w:lineRule="auto"/>
              <w:jc w:val="both"/>
            </w:pPr>
          </w:p>
          <w:p w14:paraId="01E0BF59" w14:textId="77777777" w:rsidR="004B5764" w:rsidRDefault="004B5764" w:rsidP="001521E5">
            <w:pPr>
              <w:spacing w:after="0" w:line="240" w:lineRule="auto"/>
              <w:jc w:val="both"/>
            </w:pPr>
          </w:p>
        </w:tc>
      </w:tr>
    </w:tbl>
    <w:p w14:paraId="3778DDFF" w14:textId="77777777" w:rsidR="004B5764" w:rsidRDefault="004B5764" w:rsidP="004B5764">
      <w:pPr>
        <w:spacing w:line="276" w:lineRule="auto"/>
        <w:ind w:left="-76"/>
        <w:jc w:val="both"/>
      </w:pPr>
    </w:p>
    <w:tbl>
      <w:tblPr>
        <w:tblW w:w="0" w:type="auto"/>
        <w:tblInd w:w="108" w:type="dxa"/>
        <w:tblLayout w:type="fixed"/>
        <w:tblLook w:val="0000" w:firstRow="0" w:lastRow="0" w:firstColumn="0" w:lastColumn="0" w:noHBand="0" w:noVBand="0"/>
      </w:tblPr>
      <w:tblGrid>
        <w:gridCol w:w="9151"/>
      </w:tblGrid>
      <w:tr w:rsidR="004B5764" w14:paraId="74A968EF" w14:textId="77777777" w:rsidTr="001521E5">
        <w:trPr>
          <w:trHeight w:val="3328"/>
        </w:trPr>
        <w:tc>
          <w:tcPr>
            <w:tcW w:w="9151" w:type="dxa"/>
            <w:tcBorders>
              <w:top w:val="single" w:sz="4" w:space="0" w:color="00000A"/>
              <w:left w:val="single" w:sz="4" w:space="0" w:color="00000A"/>
              <w:bottom w:val="single" w:sz="4" w:space="0" w:color="00000A"/>
              <w:right w:val="single" w:sz="4" w:space="0" w:color="00000A"/>
            </w:tcBorders>
            <w:shd w:val="clear" w:color="auto" w:fill="auto"/>
          </w:tcPr>
          <w:p w14:paraId="32E952CF" w14:textId="77777777" w:rsidR="004B5764" w:rsidRDefault="004B5764" w:rsidP="001521E5">
            <w:pPr>
              <w:spacing w:after="0" w:line="240" w:lineRule="auto"/>
              <w:jc w:val="both"/>
            </w:pPr>
            <w:r>
              <w:lastRenderedPageBreak/>
              <w:t xml:space="preserve">Output: </w:t>
            </w:r>
          </w:p>
          <w:p w14:paraId="3C1A9A81" w14:textId="77777777" w:rsidR="004B5764" w:rsidRDefault="004B5764" w:rsidP="001521E5">
            <w:pPr>
              <w:spacing w:after="0" w:line="240" w:lineRule="auto"/>
              <w:jc w:val="both"/>
              <w:rPr>
                <w:b/>
                <w:u w:val="single"/>
              </w:rPr>
            </w:pPr>
          </w:p>
          <w:p w14:paraId="63A60F64" w14:textId="14C3921C" w:rsidR="004B5764" w:rsidRDefault="004B5764" w:rsidP="001521E5">
            <w:pPr>
              <w:spacing w:after="0" w:line="240" w:lineRule="auto"/>
              <w:jc w:val="both"/>
            </w:pPr>
          </w:p>
        </w:tc>
      </w:tr>
    </w:tbl>
    <w:p w14:paraId="222B9176" w14:textId="77777777" w:rsidR="004B5764" w:rsidRDefault="004B5764" w:rsidP="004B5764">
      <w:pPr>
        <w:tabs>
          <w:tab w:val="left" w:pos="710"/>
        </w:tabs>
        <w:spacing w:line="276" w:lineRule="auto"/>
        <w:jc w:val="both"/>
      </w:pPr>
      <w:r>
        <w:t xml:space="preserve"> (10) Display the job and total salary for each job with a total salary amount exceeding 3000, in which excludes president and sorts the list by the total salary. </w:t>
      </w:r>
    </w:p>
    <w:p w14:paraId="7C78206C" w14:textId="77777777" w:rsidR="004B5764" w:rsidRDefault="004B5764" w:rsidP="004B5764">
      <w:pPr>
        <w:spacing w:line="276" w:lineRule="auto"/>
        <w:ind w:left="-76"/>
        <w:jc w:val="both"/>
      </w:pPr>
    </w:p>
    <w:p w14:paraId="2780D728" w14:textId="77777777" w:rsidR="004B5764" w:rsidRDefault="004B5764" w:rsidP="004B5764">
      <w:pPr>
        <w:tabs>
          <w:tab w:val="left" w:pos="710"/>
          <w:tab w:val="left" w:pos="1560"/>
        </w:tabs>
        <w:spacing w:line="276" w:lineRule="auto"/>
        <w:jc w:val="both"/>
      </w:pPr>
      <w:r>
        <w:t xml:space="preserve">(11) List the branches having sum of deposit more than 5000 and located in city Bombay. </w:t>
      </w:r>
    </w:p>
    <w:p w14:paraId="14CAE031" w14:textId="77777777" w:rsidR="004B5764" w:rsidRDefault="004B5764" w:rsidP="004B5764">
      <w:pPr>
        <w:spacing w:line="276" w:lineRule="auto"/>
        <w:ind w:left="284"/>
        <w:jc w:val="both"/>
      </w:pPr>
      <w:r>
        <w:rPr>
          <w:b/>
          <w:u w:val="single"/>
        </w:rPr>
        <w:t>Output:</w:t>
      </w:r>
    </w:p>
    <w:tbl>
      <w:tblPr>
        <w:tblW w:w="0" w:type="auto"/>
        <w:tblInd w:w="284" w:type="dxa"/>
        <w:tblLayout w:type="fixed"/>
        <w:tblLook w:val="0000" w:firstRow="0" w:lastRow="0" w:firstColumn="0" w:lastColumn="0" w:noHBand="0" w:noVBand="0"/>
      </w:tblPr>
      <w:tblGrid>
        <w:gridCol w:w="9405"/>
      </w:tblGrid>
      <w:tr w:rsidR="004B5764" w14:paraId="2478D9CC" w14:textId="77777777" w:rsidTr="001521E5">
        <w:trPr>
          <w:trHeight w:val="1785"/>
        </w:trPr>
        <w:tc>
          <w:tcPr>
            <w:tcW w:w="9405" w:type="dxa"/>
            <w:tcBorders>
              <w:top w:val="single" w:sz="4" w:space="0" w:color="00000A"/>
              <w:left w:val="single" w:sz="4" w:space="0" w:color="00000A"/>
              <w:bottom w:val="single" w:sz="4" w:space="0" w:color="00000A"/>
              <w:right w:val="single" w:sz="4" w:space="0" w:color="00000A"/>
            </w:tcBorders>
            <w:shd w:val="clear" w:color="auto" w:fill="auto"/>
          </w:tcPr>
          <w:p w14:paraId="4607764A" w14:textId="77777777" w:rsidR="004B5764" w:rsidRDefault="004B5764" w:rsidP="001521E5">
            <w:pPr>
              <w:spacing w:after="0" w:line="240" w:lineRule="auto"/>
              <w:jc w:val="both"/>
              <w:rPr>
                <w:b/>
                <w:u w:val="single"/>
              </w:rPr>
            </w:pPr>
          </w:p>
          <w:p w14:paraId="2751E175" w14:textId="2DC8F0B3" w:rsidR="004B5764" w:rsidRDefault="004B5764" w:rsidP="001521E5">
            <w:pPr>
              <w:spacing w:after="0" w:line="240" w:lineRule="auto"/>
              <w:jc w:val="both"/>
              <w:rPr>
                <w:b/>
                <w:u w:val="single"/>
              </w:rPr>
            </w:pPr>
          </w:p>
          <w:p w14:paraId="0B43008D" w14:textId="77777777" w:rsidR="004B5764" w:rsidRDefault="004B5764" w:rsidP="001521E5">
            <w:pPr>
              <w:spacing w:after="0" w:line="240" w:lineRule="auto"/>
              <w:jc w:val="both"/>
              <w:rPr>
                <w:b/>
                <w:u w:val="single"/>
              </w:rPr>
            </w:pPr>
          </w:p>
        </w:tc>
      </w:tr>
    </w:tbl>
    <w:p w14:paraId="4B481FE8" w14:textId="77777777" w:rsidR="004B5764" w:rsidRDefault="004B5764" w:rsidP="004B5764">
      <w:pPr>
        <w:spacing w:line="276" w:lineRule="auto"/>
        <w:ind w:left="284"/>
        <w:jc w:val="both"/>
        <w:rPr>
          <w:b/>
          <w:u w:val="single"/>
        </w:rPr>
      </w:pPr>
    </w:p>
    <w:p w14:paraId="28FCD4FC" w14:textId="77777777" w:rsidR="004B5764" w:rsidRDefault="004B5764" w:rsidP="004B5764">
      <w:pPr>
        <w:spacing w:line="276" w:lineRule="auto"/>
        <w:ind w:left="-76"/>
        <w:jc w:val="both"/>
      </w:pPr>
      <w:r>
        <w:rPr>
          <w:b/>
        </w:rPr>
        <w:t>VIVA QUESTIONS:</w:t>
      </w:r>
    </w:p>
    <w:p w14:paraId="068388E3" w14:textId="77777777" w:rsidR="004B5764" w:rsidRDefault="004B5764" w:rsidP="004B5764">
      <w:pPr>
        <w:pStyle w:val="LO-Normal"/>
        <w:spacing w:after="0" w:line="240" w:lineRule="auto"/>
        <w:jc w:val="both"/>
      </w:pPr>
      <w:r>
        <w:rPr>
          <w:rFonts w:ascii="Microsoft JhengHei" w:eastAsia="Microsoft JhengHei" w:hAnsi="Microsoft JhengHei"/>
          <w:b/>
          <w:bCs/>
          <w:sz w:val="24"/>
          <w:szCs w:val="24"/>
        </w:rPr>
        <w:t>Q) What is the purpose of the group functions in SQL? Give some examples of group functions.</w:t>
      </w:r>
    </w:p>
    <w:p w14:paraId="7F272EEC" w14:textId="77777777" w:rsidR="004B5764" w:rsidRDefault="004B5764" w:rsidP="004B5764">
      <w:pPr>
        <w:pStyle w:val="LO-Normal"/>
        <w:spacing w:after="0" w:line="276" w:lineRule="auto"/>
        <w:jc w:val="both"/>
      </w:pPr>
      <w:r>
        <w:rPr>
          <w:b/>
          <w:bCs/>
          <w:sz w:val="24"/>
          <w:szCs w:val="24"/>
        </w:rPr>
        <w:t>Ans.)</w:t>
      </w:r>
      <w:r>
        <w:rPr>
          <w:sz w:val="24"/>
          <w:szCs w:val="24"/>
        </w:rPr>
        <w:t xml:space="preserve"> Group functions are built-in functions that operate on group of rows and return one value for the entire group. </w:t>
      </w:r>
    </w:p>
    <w:p w14:paraId="1D40185C" w14:textId="77777777" w:rsidR="004B5764" w:rsidRDefault="004B5764" w:rsidP="004B5764">
      <w:pPr>
        <w:pStyle w:val="LO-Normal"/>
        <w:spacing w:after="0" w:line="276" w:lineRule="auto"/>
        <w:jc w:val="both"/>
      </w:pPr>
      <w:r>
        <w:rPr>
          <w:sz w:val="24"/>
          <w:szCs w:val="24"/>
        </w:rPr>
        <w:t xml:space="preserve">There are different functions available like </w:t>
      </w:r>
      <w:proofErr w:type="gramStart"/>
      <w:r>
        <w:rPr>
          <w:sz w:val="24"/>
          <w:szCs w:val="24"/>
        </w:rPr>
        <w:t>max(</w:t>
      </w:r>
      <w:proofErr w:type="gramEnd"/>
      <w:r>
        <w:rPr>
          <w:sz w:val="24"/>
          <w:szCs w:val="24"/>
        </w:rPr>
        <w:t xml:space="preserve">), min(), sum(), distinct(), count(), </w:t>
      </w:r>
      <w:proofErr w:type="spellStart"/>
      <w:r>
        <w:rPr>
          <w:sz w:val="24"/>
          <w:szCs w:val="24"/>
        </w:rPr>
        <w:t>avg</w:t>
      </w:r>
      <w:proofErr w:type="spellEnd"/>
      <w:r>
        <w:rPr>
          <w:sz w:val="24"/>
          <w:szCs w:val="24"/>
        </w:rPr>
        <w:t>() etc.</w:t>
      </w:r>
    </w:p>
    <w:p w14:paraId="3EF34861" w14:textId="77777777" w:rsidR="004B5764" w:rsidRDefault="004B5764" w:rsidP="004B5764">
      <w:pPr>
        <w:pStyle w:val="LO-Normal"/>
        <w:spacing w:after="0" w:line="276" w:lineRule="auto"/>
        <w:jc w:val="both"/>
        <w:rPr>
          <w:sz w:val="24"/>
          <w:szCs w:val="24"/>
        </w:rPr>
      </w:pPr>
    </w:p>
    <w:p w14:paraId="162C8B9B" w14:textId="77777777" w:rsidR="004B5764" w:rsidRDefault="004B5764" w:rsidP="004B5764">
      <w:pPr>
        <w:pStyle w:val="LO-Normal"/>
        <w:spacing w:after="0" w:line="276" w:lineRule="auto"/>
        <w:jc w:val="both"/>
      </w:pPr>
      <w:r>
        <w:rPr>
          <w:rFonts w:ascii="Microsoft JhengHei" w:eastAsia="Microsoft JhengHei" w:hAnsi="Microsoft JhengHei"/>
          <w:b/>
          <w:bCs/>
          <w:sz w:val="24"/>
          <w:szCs w:val="24"/>
        </w:rPr>
        <w:t>Q) Say True or False. Give explanation if False.</w:t>
      </w:r>
    </w:p>
    <w:p w14:paraId="45F46F08" w14:textId="77777777" w:rsidR="004B5764" w:rsidRDefault="004B5764" w:rsidP="004B5764">
      <w:pPr>
        <w:pStyle w:val="LO-Normal"/>
        <w:spacing w:after="0" w:line="276" w:lineRule="auto"/>
        <w:jc w:val="both"/>
      </w:pPr>
      <w:r>
        <w:rPr>
          <w:rFonts w:ascii="Microsoft JhengHei" w:eastAsia="Microsoft JhengHei" w:hAnsi="Microsoft JhengHei"/>
          <w:b/>
          <w:bCs/>
          <w:sz w:val="24"/>
          <w:szCs w:val="24"/>
        </w:rPr>
        <w:t>Group functions cannot be nested.</w:t>
      </w:r>
    </w:p>
    <w:p w14:paraId="4D5468D0" w14:textId="77777777" w:rsidR="004B5764" w:rsidRDefault="004B5764" w:rsidP="004B5764">
      <w:pPr>
        <w:pStyle w:val="LO-Normal"/>
        <w:spacing w:after="0" w:line="276" w:lineRule="auto"/>
        <w:jc w:val="both"/>
      </w:pPr>
      <w:r>
        <w:rPr>
          <w:b/>
          <w:bCs/>
          <w:sz w:val="24"/>
          <w:szCs w:val="24"/>
        </w:rPr>
        <w:t xml:space="preserve">Ans.) False, </w:t>
      </w:r>
      <w:r>
        <w:rPr>
          <w:sz w:val="24"/>
          <w:szCs w:val="24"/>
        </w:rPr>
        <w:t>Group functions can be nested to a depth level of two.</w:t>
      </w:r>
    </w:p>
    <w:p w14:paraId="5513420B" w14:textId="77777777" w:rsidR="006D583D" w:rsidRDefault="006D583D"/>
    <w:sectPr w:rsidR="006D583D">
      <w:headerReference w:type="default" r:id="rId5"/>
      <w:footerReference w:type="default" r:id="rId6"/>
      <w:pgSz w:w="11906" w:h="16838"/>
      <w:pgMar w:top="1530" w:right="1530" w:bottom="1541" w:left="1541" w:header="798" w:footer="809" w:gutter="0"/>
      <w:pgBorders>
        <w:top w:val="double" w:sz="12" w:space="11" w:color="00000A"/>
        <w:left w:val="double" w:sz="12" w:space="31" w:color="00000A"/>
        <w:bottom w:val="double" w:sz="12" w:space="11" w:color="00000A"/>
        <w:right w:val="double" w:sz="12" w:space="31" w:color="00000A"/>
      </w:pgBorders>
      <w:cols w:space="720"/>
      <w:docGrid w:linePitch="600" w:charSpace="3686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F">
    <w:altName w:val="Calibri"/>
    <w:charset w:val="00"/>
    <w:family w:val="auto"/>
    <w:pitch w:val="variable"/>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3C116" w14:textId="77777777" w:rsidR="00D85578" w:rsidRDefault="00000000">
    <w:pPr>
      <w:pStyle w:val="Footer"/>
    </w:pPr>
    <w:r>
      <w:t>B.Tech. III SEM /</w:t>
    </w:r>
    <w:proofErr w:type="gramStart"/>
    <w:r>
      <w:t>CSE(</w:t>
    </w:r>
    <w:proofErr w:type="gramEnd"/>
    <w:r>
      <w:t>Cyber Security)/DBMS/20C23017/Jaydeep Roy</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CC99C" w14:textId="657C0B26" w:rsidR="00D85578" w:rsidRDefault="004B5764">
    <w:pPr>
      <w:pStyle w:val="Header"/>
    </w:pPr>
    <w:r>
      <w:rPr>
        <w:noProof/>
      </w:rPr>
      <w:drawing>
        <wp:anchor distT="0" distB="0" distL="0" distR="0" simplePos="0" relativeHeight="251659264" behindDoc="0" locked="0" layoutInCell="1" allowOverlap="1" wp14:anchorId="3A45C469" wp14:editId="74EA8EFA">
          <wp:simplePos x="0" y="0"/>
          <wp:positionH relativeFrom="column">
            <wp:posOffset>-64770</wp:posOffset>
          </wp:positionH>
          <wp:positionV relativeFrom="paragraph">
            <wp:posOffset>118110</wp:posOffset>
          </wp:positionV>
          <wp:extent cx="1004570" cy="673735"/>
          <wp:effectExtent l="0" t="0" r="5080" b="0"/>
          <wp:wrapTight wrapText="bothSides">
            <wp:wrapPolygon edited="0">
              <wp:start x="0" y="0"/>
              <wp:lineTo x="0" y="20765"/>
              <wp:lineTo x="21300" y="20765"/>
              <wp:lineTo x="21300"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4570" cy="673735"/>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p>
  <w:p w14:paraId="311F3ADE" w14:textId="77777777" w:rsidR="00D85578" w:rsidRDefault="00000000" w:rsidP="003A1495">
    <w:pPr>
      <w:pStyle w:val="Header"/>
      <w:jc w:val="center"/>
    </w:pPr>
    <w:r>
      <w:rPr>
        <w:b/>
        <w:bCs/>
      </w:rPr>
      <w:t>ITM(SLS) BARODA UNIVERSITY</w:t>
    </w:r>
  </w:p>
  <w:p w14:paraId="16221E48" w14:textId="77777777" w:rsidR="00D85578" w:rsidRDefault="00000000" w:rsidP="003A1495">
    <w:pPr>
      <w:pStyle w:val="Header"/>
      <w:jc w:val="center"/>
    </w:pPr>
    <w:r>
      <w:rPr>
        <w:b/>
        <w:bCs/>
      </w:rPr>
      <w:t>DEPARTMENT OF COMPUTER SCIENCE, ENGINEERING, AND TECHNOLOGY</w:t>
    </w:r>
  </w:p>
  <w:p w14:paraId="35F07C82" w14:textId="77777777" w:rsidR="00D85578" w:rsidRDefault="00000000">
    <w:pPr>
      <w:pStyle w:val="Header"/>
      <w:rPr>
        <w:b/>
        <w:bCs/>
      </w:rPr>
    </w:pPr>
  </w:p>
  <w:p w14:paraId="65E56496" w14:textId="77777777" w:rsidR="00D85578"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Num17"/>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15:restartNumberingAfterBreak="0">
    <w:nsid w:val="00000003"/>
    <w:multiLevelType w:val="multilevel"/>
    <w:tmpl w:val="00000003"/>
    <w:name w:val="WWNum18"/>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3" w15:restartNumberingAfterBreak="0">
    <w:nsid w:val="00000004"/>
    <w:multiLevelType w:val="multilevel"/>
    <w:tmpl w:val="00000004"/>
    <w:name w:val="WWNum19"/>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num w:numId="1" w16cid:durableId="348994387">
    <w:abstractNumId w:val="0"/>
  </w:num>
  <w:num w:numId="2" w16cid:durableId="281109666">
    <w:abstractNumId w:val="1"/>
  </w:num>
  <w:num w:numId="3" w16cid:durableId="1522664664">
    <w:abstractNumId w:val="2"/>
  </w:num>
  <w:num w:numId="4" w16cid:durableId="18651669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764"/>
    <w:rsid w:val="004B5764"/>
    <w:rsid w:val="006D58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268CC6"/>
  <w15:chartTrackingRefBased/>
  <w15:docId w15:val="{9A11950F-37EA-4C0C-9C00-27A2DE31D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5764"/>
    <w:pPr>
      <w:pBdr>
        <w:top w:val="none" w:sz="0" w:space="0" w:color="000000"/>
        <w:left w:val="none" w:sz="0" w:space="0" w:color="000000"/>
        <w:bottom w:val="none" w:sz="0" w:space="0" w:color="000000"/>
        <w:right w:val="none" w:sz="0" w:space="0" w:color="000000"/>
      </w:pBdr>
      <w:suppressAutoHyphens/>
      <w:spacing w:line="254" w:lineRule="auto"/>
      <w:textAlignment w:val="baseline"/>
    </w:pPr>
    <w:rPr>
      <w:rFonts w:ascii="Verdana" w:eastAsia="SimSun" w:hAnsi="Verdana" w:cs="F"/>
      <w:kern w:val="2"/>
    </w:rPr>
  </w:style>
  <w:style w:type="paragraph" w:styleId="Heading1">
    <w:name w:val="heading 1"/>
    <w:basedOn w:val="Normal"/>
    <w:next w:val="BodyText"/>
    <w:link w:val="Heading1Char"/>
    <w:qFormat/>
    <w:rsid w:val="004B5764"/>
    <w:pPr>
      <w:numPr>
        <w:numId w:val="1"/>
      </w:numPr>
      <w:spacing w:before="100" w:after="100" w:line="240" w:lineRule="auto"/>
      <w:outlineLvl w:val="0"/>
    </w:pPr>
    <w:rPr>
      <w:rFonts w:ascii="Times New Roman" w:eastAsia="Times New Roman" w:hAnsi="Times New Roman" w:cs="Times New Roman"/>
      <w:b/>
      <w:bCs/>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B5764"/>
    <w:rPr>
      <w:rFonts w:ascii="Times New Roman" w:eastAsia="Times New Roman" w:hAnsi="Times New Roman" w:cs="Times New Roman"/>
      <w:b/>
      <w:bCs/>
      <w:kern w:val="2"/>
      <w:sz w:val="48"/>
      <w:szCs w:val="48"/>
      <w:lang w:eastAsia="en-IN"/>
    </w:rPr>
  </w:style>
  <w:style w:type="paragraph" w:customStyle="1" w:styleId="LO-Normal">
    <w:name w:val="LO-Normal"/>
    <w:rsid w:val="004B5764"/>
    <w:pPr>
      <w:widowControl w:val="0"/>
      <w:pBdr>
        <w:top w:val="none" w:sz="0" w:space="0" w:color="000000"/>
        <w:left w:val="none" w:sz="0" w:space="0" w:color="000000"/>
        <w:bottom w:val="none" w:sz="0" w:space="0" w:color="000000"/>
        <w:right w:val="none" w:sz="0" w:space="0" w:color="000000"/>
      </w:pBdr>
      <w:suppressAutoHyphens/>
      <w:spacing w:line="254" w:lineRule="auto"/>
      <w:textAlignment w:val="baseline"/>
    </w:pPr>
    <w:rPr>
      <w:rFonts w:ascii="Verdana" w:eastAsia="SimSun" w:hAnsi="Verdana" w:cs="F"/>
      <w:kern w:val="2"/>
    </w:rPr>
  </w:style>
  <w:style w:type="paragraph" w:styleId="Header">
    <w:name w:val="header"/>
    <w:basedOn w:val="Normal"/>
    <w:link w:val="HeaderChar"/>
    <w:rsid w:val="004B5764"/>
    <w:pPr>
      <w:suppressLineNumbers/>
      <w:tabs>
        <w:tab w:val="center" w:pos="4513"/>
        <w:tab w:val="right" w:pos="9026"/>
      </w:tabs>
      <w:spacing w:after="0" w:line="240" w:lineRule="auto"/>
    </w:pPr>
  </w:style>
  <w:style w:type="character" w:customStyle="1" w:styleId="HeaderChar">
    <w:name w:val="Header Char"/>
    <w:basedOn w:val="DefaultParagraphFont"/>
    <w:link w:val="Header"/>
    <w:rsid w:val="004B5764"/>
    <w:rPr>
      <w:rFonts w:ascii="Verdana" w:eastAsia="SimSun" w:hAnsi="Verdana" w:cs="F"/>
      <w:kern w:val="2"/>
    </w:rPr>
  </w:style>
  <w:style w:type="paragraph" w:styleId="Footer">
    <w:name w:val="footer"/>
    <w:basedOn w:val="Normal"/>
    <w:link w:val="FooterChar"/>
    <w:rsid w:val="004B5764"/>
    <w:pPr>
      <w:suppressLineNumbers/>
      <w:tabs>
        <w:tab w:val="center" w:pos="4513"/>
        <w:tab w:val="right" w:pos="9026"/>
      </w:tabs>
      <w:spacing w:after="0" w:line="240" w:lineRule="auto"/>
    </w:pPr>
  </w:style>
  <w:style w:type="character" w:customStyle="1" w:styleId="FooterChar">
    <w:name w:val="Footer Char"/>
    <w:basedOn w:val="DefaultParagraphFont"/>
    <w:link w:val="Footer"/>
    <w:rsid w:val="004B5764"/>
    <w:rPr>
      <w:rFonts w:ascii="Verdana" w:eastAsia="SimSun" w:hAnsi="Verdana" w:cs="F"/>
      <w:kern w:val="2"/>
    </w:rPr>
  </w:style>
  <w:style w:type="paragraph" w:styleId="ListParagraph">
    <w:name w:val="List Paragraph"/>
    <w:basedOn w:val="Normal"/>
    <w:qFormat/>
    <w:rsid w:val="004B5764"/>
    <w:pPr>
      <w:ind w:left="720"/>
    </w:pPr>
  </w:style>
  <w:style w:type="paragraph" w:styleId="BodyText">
    <w:name w:val="Body Text"/>
    <w:basedOn w:val="Normal"/>
    <w:link w:val="BodyTextChar"/>
    <w:uiPriority w:val="99"/>
    <w:semiHidden/>
    <w:unhideWhenUsed/>
    <w:rsid w:val="004B5764"/>
    <w:pPr>
      <w:spacing w:after="120"/>
    </w:pPr>
  </w:style>
  <w:style w:type="character" w:customStyle="1" w:styleId="BodyTextChar">
    <w:name w:val="Body Text Char"/>
    <w:basedOn w:val="DefaultParagraphFont"/>
    <w:link w:val="BodyText"/>
    <w:uiPriority w:val="99"/>
    <w:semiHidden/>
    <w:rsid w:val="004B5764"/>
    <w:rPr>
      <w:rFonts w:ascii="Verdana" w:eastAsia="SimSun" w:hAnsi="Verdana" w:cs="F"/>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1143</Words>
  <Characters>6521</Characters>
  <Application>Microsoft Office Word</Application>
  <DocSecurity>0</DocSecurity>
  <Lines>54</Lines>
  <Paragraphs>15</Paragraphs>
  <ScaleCrop>false</ScaleCrop>
  <Company/>
  <LinksUpToDate>false</LinksUpToDate>
  <CharactersWithSpaces>7649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Kinjal Gautam</dc:creator>
  <cp:keywords/>
  <dc:description/>
  <cp:lastModifiedBy>Kinjal Gautam</cp:lastModifiedBy>
  <cp:revision>1</cp:revision>
  <dcterms:created xsi:type="dcterms:W3CDTF">2022-11-14T14:01:00Z</dcterms:created>
  <dcterms:modified xsi:type="dcterms:W3CDTF">2022-11-14T14:03:00Z</dcterms:modified>
</cp:coreProperties>
</file>